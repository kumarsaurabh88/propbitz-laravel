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4928" w14:textId="77777777" w:rsidR="00F47299" w:rsidRDefault="00000000">
      <w:pPr>
        <w:spacing w:before="31"/>
        <w:ind w:left="3360" w:right="3287"/>
        <w:jc w:val="center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b/>
          <w:w w:val="99"/>
          <w:sz w:val="40"/>
          <w:szCs w:val="40"/>
        </w:rPr>
        <w:t>SUMITAVA</w:t>
      </w:r>
      <w:r>
        <w:rPr>
          <w:rFonts w:ascii="Tahoma" w:eastAsia="Tahoma" w:hAnsi="Tahoma" w:cs="Tahoma"/>
          <w:b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w w:val="99"/>
          <w:sz w:val="40"/>
          <w:szCs w:val="40"/>
        </w:rPr>
        <w:t>CHANDRA</w:t>
      </w:r>
    </w:p>
    <w:p w14:paraId="233D8516" w14:textId="77777777" w:rsidR="00F47299" w:rsidRDefault="00F47299">
      <w:pPr>
        <w:spacing w:before="4" w:line="240" w:lineRule="exact"/>
        <w:rPr>
          <w:sz w:val="24"/>
          <w:szCs w:val="24"/>
        </w:rPr>
      </w:pPr>
    </w:p>
    <w:p w14:paraId="0A2752A5" w14:textId="77777777" w:rsidR="00F47299" w:rsidRDefault="00000000">
      <w:pPr>
        <w:spacing w:line="200" w:lineRule="exact"/>
        <w:ind w:left="335" w:right="252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w w:val="101"/>
          <w:sz w:val="18"/>
          <w:szCs w:val="18"/>
        </w:rPr>
        <w:t>Highly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experienced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professional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with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proficiency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executing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prestigious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projects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within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Timeline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Budget;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targeting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senior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level assignments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in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Construction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Management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with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reputed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organization</w:t>
      </w:r>
    </w:p>
    <w:p w14:paraId="219A3984" w14:textId="77777777" w:rsidR="00F47299" w:rsidRDefault="00F47299">
      <w:pPr>
        <w:spacing w:before="4" w:line="120" w:lineRule="exact"/>
        <w:rPr>
          <w:sz w:val="13"/>
          <w:szCs w:val="13"/>
        </w:rPr>
      </w:pPr>
    </w:p>
    <w:p w14:paraId="349D51EC" w14:textId="77777777" w:rsidR="00F47299" w:rsidRDefault="00F47299">
      <w:pPr>
        <w:spacing w:line="200" w:lineRule="exact"/>
      </w:pPr>
    </w:p>
    <w:p w14:paraId="125CA3D4" w14:textId="77777777" w:rsidR="00F47299" w:rsidRDefault="00000000">
      <w:pPr>
        <w:spacing w:line="200" w:lineRule="exact"/>
        <w:ind w:left="3102"/>
        <w:rPr>
          <w:rFonts w:ascii="Tahoma" w:eastAsia="Tahoma" w:hAnsi="Tahoma" w:cs="Tahoma"/>
          <w:sz w:val="18"/>
          <w:szCs w:val="18"/>
        </w:rPr>
      </w:pPr>
      <w:hyperlink r:id="rId5">
        <w:r>
          <w:rPr>
            <w:rFonts w:ascii="Tahoma" w:eastAsia="Tahoma" w:hAnsi="Tahoma" w:cs="Tahoma"/>
            <w:b/>
            <w:color w:val="252525"/>
            <w:w w:val="101"/>
            <w:position w:val="-1"/>
            <w:sz w:val="18"/>
            <w:szCs w:val="18"/>
          </w:rPr>
          <w:t>s.sumitavo21@gmail.com</w:t>
        </w:r>
        <w:r>
          <w:rPr>
            <w:rFonts w:ascii="Tahoma" w:eastAsia="Tahoma" w:hAnsi="Tahoma" w:cs="Tahoma"/>
            <w:b/>
            <w:color w:val="252525"/>
            <w:position w:val="-1"/>
            <w:sz w:val="18"/>
            <w:szCs w:val="18"/>
          </w:rPr>
          <w:t xml:space="preserve">          </w:t>
        </w:r>
        <w:r>
          <w:rPr>
            <w:rFonts w:ascii="Tahoma" w:eastAsia="Tahoma" w:hAnsi="Tahoma" w:cs="Tahoma"/>
            <w:b/>
            <w:color w:val="252525"/>
            <w:w w:val="101"/>
            <w:position w:val="-1"/>
            <w:sz w:val="18"/>
            <w:szCs w:val="18"/>
          </w:rPr>
          <w:t>08619116155;</w:t>
        </w:r>
      </w:hyperlink>
      <w:r>
        <w:rPr>
          <w:rFonts w:ascii="Tahoma" w:eastAsia="Tahoma" w:hAnsi="Tahoma" w:cs="Tahoma"/>
          <w:b/>
          <w:color w:val="252525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color w:val="252525"/>
          <w:w w:val="101"/>
          <w:position w:val="-1"/>
          <w:sz w:val="18"/>
          <w:szCs w:val="18"/>
        </w:rPr>
        <w:t>8890853009</w:t>
      </w:r>
    </w:p>
    <w:p w14:paraId="0705AE5F" w14:textId="77777777" w:rsidR="00F47299" w:rsidRDefault="00F47299">
      <w:pPr>
        <w:spacing w:before="9" w:line="100" w:lineRule="exact"/>
        <w:rPr>
          <w:sz w:val="11"/>
          <w:szCs w:val="11"/>
        </w:rPr>
      </w:pPr>
    </w:p>
    <w:p w14:paraId="7FFF2862" w14:textId="77777777" w:rsidR="00F47299" w:rsidRDefault="00F47299">
      <w:pPr>
        <w:spacing w:line="200" w:lineRule="exact"/>
      </w:pPr>
    </w:p>
    <w:p w14:paraId="7ABD2871" w14:textId="77777777" w:rsidR="00F47299" w:rsidRDefault="00F47299">
      <w:pPr>
        <w:spacing w:line="200" w:lineRule="exact"/>
      </w:pPr>
    </w:p>
    <w:p w14:paraId="45C5662B" w14:textId="77777777" w:rsidR="00F47299" w:rsidRDefault="00F47299">
      <w:pPr>
        <w:spacing w:line="200" w:lineRule="exact"/>
      </w:pPr>
    </w:p>
    <w:p w14:paraId="40ED67D9" w14:textId="77777777" w:rsidR="00F47299" w:rsidRDefault="00F47299">
      <w:pPr>
        <w:spacing w:line="200" w:lineRule="exact"/>
      </w:pPr>
    </w:p>
    <w:p w14:paraId="6EB5BCB5" w14:textId="77777777" w:rsidR="00F47299" w:rsidRDefault="00F47299">
      <w:pPr>
        <w:spacing w:line="200" w:lineRule="exact"/>
      </w:pPr>
    </w:p>
    <w:p w14:paraId="4D155387" w14:textId="77777777" w:rsidR="00F47299" w:rsidRDefault="00000000">
      <w:pPr>
        <w:spacing w:before="6" w:line="420" w:lineRule="exact"/>
        <w:ind w:left="471"/>
        <w:rPr>
          <w:rFonts w:ascii="Tahoma" w:eastAsia="Tahoma" w:hAnsi="Tahoma" w:cs="Tahoma"/>
          <w:sz w:val="28"/>
          <w:szCs w:val="28"/>
        </w:rPr>
        <w:sectPr w:rsidR="00F47299" w:rsidSect="009A1720">
          <w:type w:val="continuous"/>
          <w:pgSz w:w="12240" w:h="15840"/>
          <w:pgMar w:top="500" w:right="840" w:bottom="280" w:left="360" w:header="720" w:footer="720" w:gutter="0"/>
          <w:cols w:space="720"/>
        </w:sectPr>
      </w:pPr>
      <w:r>
        <w:rPr>
          <w:rFonts w:ascii="Tahoma" w:eastAsia="Tahoma" w:hAnsi="Tahoma" w:cs="Tahoma"/>
          <w:color w:val="044B7D"/>
          <w:w w:val="99"/>
          <w:position w:val="6"/>
          <w:sz w:val="28"/>
          <w:szCs w:val="28"/>
        </w:rPr>
        <w:t>Profile</w:t>
      </w:r>
      <w:r>
        <w:rPr>
          <w:rFonts w:ascii="Tahoma" w:eastAsia="Tahoma" w:hAnsi="Tahoma" w:cs="Tahoma"/>
          <w:color w:val="044B7D"/>
          <w:position w:val="6"/>
          <w:sz w:val="28"/>
          <w:szCs w:val="28"/>
        </w:rPr>
        <w:t xml:space="preserve"> </w:t>
      </w:r>
      <w:r>
        <w:rPr>
          <w:rFonts w:ascii="Tahoma" w:eastAsia="Tahoma" w:hAnsi="Tahoma" w:cs="Tahoma"/>
          <w:color w:val="044B7D"/>
          <w:w w:val="99"/>
          <w:position w:val="6"/>
          <w:sz w:val="28"/>
          <w:szCs w:val="28"/>
        </w:rPr>
        <w:t>Summary</w:t>
      </w:r>
      <w:r>
        <w:rPr>
          <w:rFonts w:ascii="Tahoma" w:eastAsia="Tahoma" w:hAnsi="Tahoma" w:cs="Tahoma"/>
          <w:color w:val="044B7D"/>
          <w:position w:val="6"/>
          <w:sz w:val="28"/>
          <w:szCs w:val="28"/>
        </w:rPr>
        <w:t xml:space="preserve">                                                                     </w:t>
      </w:r>
      <w:r>
        <w:rPr>
          <w:rFonts w:ascii="Tahoma" w:eastAsia="Tahoma" w:hAnsi="Tahoma" w:cs="Tahoma"/>
          <w:color w:val="044B7D"/>
          <w:w w:val="99"/>
          <w:position w:val="-4"/>
          <w:sz w:val="28"/>
          <w:szCs w:val="28"/>
        </w:rPr>
        <w:t>Core</w:t>
      </w:r>
      <w:r>
        <w:rPr>
          <w:rFonts w:ascii="Tahoma" w:eastAsia="Tahoma" w:hAnsi="Tahoma" w:cs="Tahoma"/>
          <w:color w:val="044B7D"/>
          <w:position w:val="-4"/>
          <w:sz w:val="28"/>
          <w:szCs w:val="28"/>
        </w:rPr>
        <w:t xml:space="preserve"> </w:t>
      </w:r>
      <w:r>
        <w:rPr>
          <w:rFonts w:ascii="Tahoma" w:eastAsia="Tahoma" w:hAnsi="Tahoma" w:cs="Tahoma"/>
          <w:color w:val="044B7D"/>
          <w:w w:val="99"/>
          <w:position w:val="-4"/>
          <w:sz w:val="28"/>
          <w:szCs w:val="28"/>
        </w:rPr>
        <w:t>Competencies</w:t>
      </w:r>
    </w:p>
    <w:p w14:paraId="463251E9" w14:textId="77777777" w:rsidR="00F47299" w:rsidRDefault="00000000">
      <w:pPr>
        <w:tabs>
          <w:tab w:val="left" w:pos="460"/>
        </w:tabs>
        <w:spacing w:before="31" w:line="276" w:lineRule="auto"/>
        <w:ind w:left="471" w:right="-27" w:hanging="3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Tahoma" w:eastAsia="Tahoma" w:hAnsi="Tahoma" w:cs="Tahoma"/>
          <w:w w:val="101"/>
          <w:sz w:val="18"/>
          <w:szCs w:val="18"/>
        </w:rPr>
        <w:t>Dedicated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Professional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with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AFEF"/>
          <w:w w:val="101"/>
          <w:sz w:val="18"/>
          <w:szCs w:val="18"/>
        </w:rPr>
        <w:t>xx</w:t>
      </w:r>
      <w:r>
        <w:rPr>
          <w:rFonts w:ascii="Tahoma" w:eastAsia="Tahoma" w:hAnsi="Tahoma" w:cs="Tahoma"/>
          <w:color w:val="00AFEF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years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of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experience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in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managing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color w:val="000000"/>
          <w:w w:val="101"/>
          <w:sz w:val="18"/>
          <w:szCs w:val="18"/>
        </w:rPr>
        <w:t>Projects</w:t>
      </w:r>
      <w:r>
        <w:rPr>
          <w:rFonts w:ascii="Tahoma" w:eastAsia="Tahoma" w:hAnsi="Tahoma" w:cs="Tahoma"/>
          <w:b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&amp;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milestones while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ensuring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projects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complied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with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all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cost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&amp;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scope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specifications</w:t>
      </w:r>
    </w:p>
    <w:p w14:paraId="137D38C1" w14:textId="77777777" w:rsidR="00F47299" w:rsidRDefault="00000000">
      <w:pPr>
        <w:spacing w:line="200" w:lineRule="exact"/>
        <w:ind w:left="110" w:right="-43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position w:val="-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position w:val="-1"/>
          <w:sz w:val="18"/>
          <w:szCs w:val="18"/>
        </w:rPr>
        <w:t xml:space="preserve">  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Impressive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success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in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driving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multiple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projects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and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ensuring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that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projects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are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completed</w:t>
      </w:r>
    </w:p>
    <w:p w14:paraId="45F7072D" w14:textId="77777777" w:rsidR="00F47299" w:rsidRDefault="00000000">
      <w:pPr>
        <w:spacing w:before="32" w:line="275" w:lineRule="auto"/>
        <w:ind w:left="471" w:right="-24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w w:val="101"/>
          <w:sz w:val="18"/>
          <w:szCs w:val="18"/>
        </w:rPr>
        <w:t>in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compliance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with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industry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standards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for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quality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functionality;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assuring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quality control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adherence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to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contract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specifications</w:t>
      </w:r>
    </w:p>
    <w:p w14:paraId="30DB12A1" w14:textId="77777777" w:rsidR="00F47299" w:rsidRDefault="00000000">
      <w:pPr>
        <w:tabs>
          <w:tab w:val="left" w:pos="460"/>
        </w:tabs>
        <w:spacing w:line="276" w:lineRule="auto"/>
        <w:ind w:left="471" w:right="-33" w:hanging="3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Tahoma" w:eastAsia="Tahoma" w:hAnsi="Tahoma" w:cs="Tahoma"/>
          <w:b/>
          <w:w w:val="101"/>
          <w:sz w:val="18"/>
          <w:szCs w:val="18"/>
        </w:rPr>
        <w:t>Hands</w:t>
      </w:r>
      <w:r>
        <w:rPr>
          <w:rFonts w:ascii="Cambria Math" w:eastAsia="Cambria Math" w:hAnsi="Cambria Math" w:cs="Cambria Math"/>
          <w:w w:val="101"/>
          <w:sz w:val="18"/>
          <w:szCs w:val="18"/>
        </w:rPr>
        <w:t>‐</w:t>
      </w:r>
      <w:r>
        <w:rPr>
          <w:rFonts w:ascii="Cambria Math" w:eastAsia="Cambria Math" w:hAnsi="Cambria Math" w:cs="Cambria Math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on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experience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in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administering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project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activities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from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Project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Initialization to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project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execution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including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Engineering,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Procurement,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Planning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Control,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Execution 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Progress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Monitoring</w:t>
      </w:r>
    </w:p>
    <w:p w14:paraId="5F6676B0" w14:textId="77777777" w:rsidR="00F47299" w:rsidRDefault="00000000">
      <w:pPr>
        <w:tabs>
          <w:tab w:val="left" w:pos="460"/>
        </w:tabs>
        <w:spacing w:line="275" w:lineRule="auto"/>
        <w:ind w:left="471" w:right="-21" w:hanging="3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Tahoma" w:eastAsia="Tahoma" w:hAnsi="Tahoma" w:cs="Tahoma"/>
          <w:w w:val="101"/>
          <w:sz w:val="18"/>
          <w:szCs w:val="18"/>
        </w:rPr>
        <w:t>Proficient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preparation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Contract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Documents,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Cost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Estimates,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Cost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Control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&amp; Administering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Project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Claims</w:t>
      </w:r>
    </w:p>
    <w:p w14:paraId="78E433B9" w14:textId="77777777" w:rsidR="00F47299" w:rsidRDefault="00000000">
      <w:pPr>
        <w:tabs>
          <w:tab w:val="left" w:pos="460"/>
        </w:tabs>
        <w:spacing w:line="275" w:lineRule="auto"/>
        <w:ind w:left="471" w:right="-27" w:hanging="3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Tahoma" w:eastAsia="Tahoma" w:hAnsi="Tahoma" w:cs="Tahoma"/>
          <w:w w:val="101"/>
          <w:sz w:val="18"/>
          <w:szCs w:val="18"/>
        </w:rPr>
        <w:t>Independently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managed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all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techno-commercial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aspects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projects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during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execution stages,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w w:val="101"/>
          <w:sz w:val="18"/>
          <w:szCs w:val="18"/>
        </w:rPr>
        <w:t>delivering</w:t>
      </w:r>
      <w:r>
        <w:rPr>
          <w:rFonts w:ascii="Tahoma" w:eastAsia="Tahoma" w:hAnsi="Tahoma" w:cs="Tahoma"/>
          <w:b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w w:val="101"/>
          <w:sz w:val="18"/>
          <w:szCs w:val="18"/>
        </w:rPr>
        <w:t>projects</w:t>
      </w:r>
      <w:r>
        <w:rPr>
          <w:rFonts w:ascii="Tahoma" w:eastAsia="Tahoma" w:hAnsi="Tahoma" w:cs="Tahoma"/>
          <w:b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w w:val="101"/>
          <w:sz w:val="18"/>
          <w:szCs w:val="18"/>
        </w:rPr>
        <w:t>strictly</w:t>
      </w:r>
      <w:r>
        <w:rPr>
          <w:rFonts w:ascii="Tahoma" w:eastAsia="Tahoma" w:hAnsi="Tahoma" w:cs="Tahoma"/>
          <w:b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adhering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to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schedules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specifications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while meeting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cost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profitability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objectives</w:t>
      </w:r>
    </w:p>
    <w:p w14:paraId="65A12EB9" w14:textId="77777777" w:rsidR="00F47299" w:rsidRDefault="00000000">
      <w:pPr>
        <w:tabs>
          <w:tab w:val="left" w:pos="460"/>
        </w:tabs>
        <w:spacing w:line="278" w:lineRule="auto"/>
        <w:ind w:left="471" w:right="-32" w:hanging="3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Tahoma" w:eastAsia="Tahoma" w:hAnsi="Tahoma" w:cs="Tahoma"/>
          <w:w w:val="101"/>
          <w:sz w:val="18"/>
          <w:szCs w:val="18"/>
        </w:rPr>
        <w:t>Spearheaded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site</w:t>
      </w:r>
      <w:r>
        <w:rPr>
          <w:rFonts w:ascii="Tahoma" w:eastAsia="Tahoma" w:hAnsi="Tahoma" w:cs="Tahoma"/>
          <w:b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w w:val="101"/>
          <w:sz w:val="18"/>
          <w:szCs w:val="18"/>
        </w:rPr>
        <w:t>construction</w:t>
      </w:r>
      <w:r>
        <w:rPr>
          <w:rFonts w:ascii="Tahoma" w:eastAsia="Tahoma" w:hAnsi="Tahoma" w:cs="Tahoma"/>
          <w:b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w w:val="101"/>
          <w:sz w:val="18"/>
          <w:szCs w:val="18"/>
        </w:rPr>
        <w:t>activities</w:t>
      </w:r>
      <w:r>
        <w:rPr>
          <w:rFonts w:ascii="Tahoma" w:eastAsia="Tahoma" w:hAnsi="Tahoma" w:cs="Tahoma"/>
          <w:b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including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catch-up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planning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for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schedule slippages,</w:t>
      </w:r>
      <w:r>
        <w:rPr>
          <w:rFonts w:ascii="Tahoma" w:eastAsia="Tahoma" w:hAnsi="Tahoma" w:cs="Tahoma"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sz w:val="18"/>
          <w:szCs w:val="18"/>
        </w:rPr>
        <w:t>cost</w:t>
      </w:r>
      <w:r>
        <w:rPr>
          <w:rFonts w:ascii="Tahoma" w:eastAsia="Tahoma" w:hAnsi="Tahoma" w:cs="Tahoma"/>
          <w:b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sz w:val="18"/>
          <w:szCs w:val="18"/>
        </w:rPr>
        <w:t>&amp;</w:t>
      </w:r>
      <w:r>
        <w:rPr>
          <w:rFonts w:ascii="Tahoma" w:eastAsia="Tahoma" w:hAnsi="Tahoma" w:cs="Tahoma"/>
          <w:b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sz w:val="18"/>
          <w:szCs w:val="18"/>
        </w:rPr>
        <w:t>quality</w:t>
      </w:r>
      <w:r>
        <w:rPr>
          <w:rFonts w:ascii="Tahoma" w:eastAsia="Tahoma" w:hAnsi="Tahoma" w:cs="Tahoma"/>
          <w:b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sz w:val="18"/>
          <w:szCs w:val="18"/>
        </w:rPr>
        <w:t>control</w:t>
      </w:r>
      <w:r>
        <w:rPr>
          <w:rFonts w:ascii="Tahoma" w:eastAsia="Tahoma" w:hAnsi="Tahoma" w:cs="Tahoma"/>
          <w:w w:val="101"/>
          <w:sz w:val="18"/>
          <w:szCs w:val="18"/>
        </w:rPr>
        <w:t>,</w:t>
      </w:r>
      <w:r>
        <w:rPr>
          <w:rFonts w:ascii="Tahoma" w:eastAsia="Tahoma" w:hAnsi="Tahoma" w:cs="Tahoma"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sz w:val="18"/>
          <w:szCs w:val="18"/>
        </w:rPr>
        <w:t>risk</w:t>
      </w:r>
      <w:r>
        <w:rPr>
          <w:rFonts w:ascii="Tahoma" w:eastAsia="Tahoma" w:hAnsi="Tahoma" w:cs="Tahoma"/>
          <w:b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sz w:val="18"/>
          <w:szCs w:val="18"/>
        </w:rPr>
        <w:t>&amp;</w:t>
      </w:r>
      <w:r>
        <w:rPr>
          <w:rFonts w:ascii="Tahoma" w:eastAsia="Tahoma" w:hAnsi="Tahoma" w:cs="Tahoma"/>
          <w:b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sz w:val="18"/>
          <w:szCs w:val="18"/>
        </w:rPr>
        <w:t>claims</w:t>
      </w:r>
      <w:r>
        <w:rPr>
          <w:rFonts w:ascii="Tahoma" w:eastAsia="Tahoma" w:hAnsi="Tahoma" w:cs="Tahoma"/>
          <w:b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sz w:val="18"/>
          <w:szCs w:val="18"/>
        </w:rPr>
        <w:t>management</w:t>
      </w:r>
      <w:r>
        <w:rPr>
          <w:rFonts w:ascii="Tahoma" w:eastAsia="Tahoma" w:hAnsi="Tahoma" w:cs="Tahoma"/>
          <w:w w:val="101"/>
          <w:sz w:val="18"/>
          <w:szCs w:val="18"/>
        </w:rPr>
        <w:t>,</w:t>
      </w:r>
      <w:r>
        <w:rPr>
          <w:rFonts w:ascii="Tahoma" w:eastAsia="Tahoma" w:hAnsi="Tahoma" w:cs="Tahoma"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sz w:val="18"/>
          <w:szCs w:val="18"/>
        </w:rPr>
        <w:t>conflicts resolution</w:t>
      </w:r>
      <w:r>
        <w:rPr>
          <w:rFonts w:ascii="Tahoma" w:eastAsia="Tahoma" w:hAnsi="Tahoma" w:cs="Tahoma"/>
          <w:w w:val="101"/>
          <w:sz w:val="18"/>
          <w:szCs w:val="18"/>
        </w:rPr>
        <w:t>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statutory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compliance</w:t>
      </w:r>
    </w:p>
    <w:p w14:paraId="738A6C69" w14:textId="77777777" w:rsidR="00F47299" w:rsidRDefault="00000000">
      <w:pPr>
        <w:spacing w:line="200" w:lineRule="exact"/>
        <w:ind w:left="110" w:right="-43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position w:val="-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position w:val="-1"/>
          <w:sz w:val="18"/>
          <w:szCs w:val="18"/>
        </w:rPr>
        <w:t xml:space="preserve">  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Successfully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led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projects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through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excellent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liaison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and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coordination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skills,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project</w:t>
      </w:r>
    </w:p>
    <w:p w14:paraId="206DE5FE" w14:textId="77777777" w:rsidR="00F47299" w:rsidRDefault="00000000">
      <w:pPr>
        <w:spacing w:before="32"/>
        <w:ind w:left="471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management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methodology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cross-functional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resource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management</w:t>
      </w:r>
    </w:p>
    <w:p w14:paraId="331CFFD7" w14:textId="77777777" w:rsidR="00F47299" w:rsidRDefault="00000000">
      <w:pPr>
        <w:tabs>
          <w:tab w:val="left" w:pos="460"/>
        </w:tabs>
        <w:spacing w:before="42" w:line="274" w:lineRule="auto"/>
        <w:ind w:left="471" w:right="-26" w:hanging="3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404040"/>
        </w:rPr>
        <w:t></w:t>
      </w:r>
      <w:r>
        <w:rPr>
          <w:rFonts w:ascii="Arial Unicode MS" w:eastAsia="Arial Unicode MS" w:hAnsi="Arial Unicode MS" w:cs="Arial Unicode MS"/>
          <w:color w:val="404040"/>
        </w:rPr>
        <w:tab/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Monitored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progress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color w:val="000000"/>
          <w:w w:val="101"/>
          <w:sz w:val="18"/>
          <w:szCs w:val="18"/>
        </w:rPr>
        <w:t>&amp;</w:t>
      </w:r>
      <w:r>
        <w:rPr>
          <w:rFonts w:ascii="Tahoma" w:eastAsia="Tahoma" w:hAnsi="Tahoma" w:cs="Tahoma"/>
          <w:b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color w:val="000000"/>
          <w:w w:val="101"/>
          <w:sz w:val="18"/>
          <w:szCs w:val="18"/>
        </w:rPr>
        <w:t>budgetary</w:t>
      </w:r>
      <w:r>
        <w:rPr>
          <w:rFonts w:ascii="Tahoma" w:eastAsia="Tahoma" w:hAnsi="Tahoma" w:cs="Tahoma"/>
          <w:b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color w:val="000000"/>
          <w:w w:val="101"/>
          <w:sz w:val="18"/>
          <w:szCs w:val="18"/>
        </w:rPr>
        <w:t>control</w:t>
      </w:r>
      <w:r>
        <w:rPr>
          <w:rFonts w:ascii="Tahoma" w:eastAsia="Tahoma" w:hAnsi="Tahoma" w:cs="Tahoma"/>
          <w:b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and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implemented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cost-saving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initiatives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to optimize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efficiency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of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man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&amp;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machinery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and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adhered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 </w:t>
      </w:r>
      <w:r>
        <w:rPr>
          <w:rFonts w:ascii="Tahoma" w:eastAsia="Tahoma" w:hAnsi="Tahoma" w:cs="Tahoma"/>
          <w:color w:val="000000"/>
          <w:w w:val="101"/>
          <w:sz w:val="18"/>
          <w:szCs w:val="18"/>
        </w:rPr>
        <w:t>to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color w:val="000000"/>
          <w:w w:val="101"/>
          <w:sz w:val="18"/>
          <w:szCs w:val="18"/>
        </w:rPr>
        <w:t>Engineering</w:t>
      </w:r>
      <w:r>
        <w:rPr>
          <w:rFonts w:ascii="Tahoma" w:eastAsia="Tahoma" w:hAnsi="Tahoma" w:cs="Tahoma"/>
          <w:b/>
          <w:color w:val="000000"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color w:val="000000"/>
          <w:w w:val="101"/>
          <w:sz w:val="18"/>
          <w:szCs w:val="18"/>
        </w:rPr>
        <w:t>Codes</w:t>
      </w:r>
      <w:r>
        <w:rPr>
          <w:rFonts w:ascii="Tahoma" w:eastAsia="Tahoma" w:hAnsi="Tahoma" w:cs="Tahoma"/>
          <w:b/>
          <w:color w:val="000000"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color w:val="000000"/>
          <w:w w:val="101"/>
          <w:sz w:val="18"/>
          <w:szCs w:val="18"/>
        </w:rPr>
        <w:t>&amp;</w:t>
      </w:r>
    </w:p>
    <w:p w14:paraId="7A8FA847" w14:textId="77777777" w:rsidR="00F47299" w:rsidRDefault="00000000">
      <w:pPr>
        <w:spacing w:before="6" w:line="200" w:lineRule="exact"/>
        <w:ind w:left="471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Standards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and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QHSE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System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Standards</w:t>
      </w:r>
    </w:p>
    <w:p w14:paraId="7437AF70" w14:textId="77777777" w:rsidR="00F47299" w:rsidRDefault="00000000">
      <w:pPr>
        <w:spacing w:before="36" w:line="567" w:lineRule="auto"/>
        <w:ind w:left="-16" w:right="264"/>
        <w:jc w:val="center"/>
        <w:rPr>
          <w:rFonts w:ascii="Tahoma" w:eastAsia="Tahoma" w:hAnsi="Tahoma" w:cs="Tahoma"/>
          <w:sz w:val="18"/>
          <w:szCs w:val="18"/>
        </w:rPr>
      </w:pPr>
      <w:r>
        <w:br w:type="column"/>
      </w:r>
      <w:r>
        <w:rPr>
          <w:rFonts w:ascii="Tahoma" w:eastAsia="Tahoma" w:hAnsi="Tahoma" w:cs="Tahoma"/>
          <w:w w:val="101"/>
          <w:sz w:val="18"/>
          <w:szCs w:val="18"/>
        </w:rPr>
        <w:t>Strategic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Planning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Execution Project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Management Construction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Management Budgeting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Planning Resource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Optimization Vendor/Tender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Management Team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Building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Leadership</w:t>
      </w:r>
    </w:p>
    <w:p w14:paraId="17526170" w14:textId="77777777" w:rsidR="00F47299" w:rsidRDefault="00000000">
      <w:pPr>
        <w:spacing w:before="38"/>
        <w:ind w:left="379" w:right="655"/>
        <w:jc w:val="center"/>
        <w:rPr>
          <w:rFonts w:ascii="Tahoma" w:eastAsia="Tahoma" w:hAnsi="Tahoma" w:cs="Tahoma"/>
          <w:sz w:val="18"/>
          <w:szCs w:val="18"/>
        </w:rPr>
        <w:sectPr w:rsidR="00F47299" w:rsidSect="009A1720">
          <w:type w:val="continuous"/>
          <w:pgSz w:w="12240" w:h="15840"/>
          <w:pgMar w:top="500" w:right="840" w:bottom="280" w:left="360" w:header="720" w:footer="720" w:gutter="0"/>
          <w:cols w:num="2" w:space="720" w:equalWidth="0">
            <w:col w:w="7462" w:space="860"/>
            <w:col w:w="2718"/>
          </w:cols>
        </w:sectPr>
      </w:pPr>
      <w:r>
        <w:rPr>
          <w:rFonts w:ascii="Tahoma" w:eastAsia="Tahoma" w:hAnsi="Tahoma" w:cs="Tahoma"/>
          <w:w w:val="101"/>
          <w:sz w:val="18"/>
          <w:szCs w:val="18"/>
        </w:rPr>
        <w:t>Inspection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Quality</w:t>
      </w:r>
    </w:p>
    <w:p w14:paraId="4E70C201" w14:textId="77777777" w:rsidR="00F47299" w:rsidRDefault="00000000">
      <w:pPr>
        <w:spacing w:before="4" w:line="180" w:lineRule="exact"/>
        <w:rPr>
          <w:sz w:val="19"/>
          <w:szCs w:val="19"/>
        </w:rPr>
      </w:pPr>
      <w:r>
        <w:pict w14:anchorId="753B15DB">
          <v:group id="_x0000_s1107" style="position:absolute;margin-left:17.5pt;margin-top:22.05pt;width:577.2pt;height:697.95pt;z-index:-251659264;mso-position-horizontal-relative:page;mso-position-vertical-relative:page" coordorigin="350,441" coordsize="11544,13959">
            <v:shape id="_x0000_s1230" style="position:absolute;left:11774;top:451;width:110;height:2588" coordorigin="11774,451" coordsize="110,2588" path="m11774,3039r110,l11884,451r-110,l11774,3039xe" stroked="f">
              <v:path arrowok="t"/>
            </v:shape>
            <v:shape id="_x0000_s1229" style="position:absolute;left:360;top:451;width:110;height:2588" coordorigin="360,451" coordsize="110,2588" path="m360,3039r110,l470,451r-110,l360,3039xe" stroked="f">
              <v:path arrowok="t"/>
            </v:shape>
            <v:shape id="_x0000_s1228" style="position:absolute;left:470;top:451;width:11304;height:2588" coordorigin="470,451" coordsize="11304,2588" path="m470,3039r11304,l11774,451,470,451r,2588xe" stroked="f">
              <v:path arrowok="t"/>
            </v:shape>
            <v:shape id="_x0000_s1227" style="position:absolute;left:360;top:3039;width:7558;height:758" coordorigin="360,3039" coordsize="7558,758" path="m360,3798r7558,l7918,3039r-7558,l360,3798xe" stroked="f">
              <v:path arrowok="t"/>
            </v:shape>
            <v:shape id="_x0000_s1226" style="position:absolute;left:470;top:3039;width:7342;height:245" coordorigin="470,3039" coordsize="7342,245" path="m470,3284r7342,l7812,3039r-7342,l470,3284xe" stroked="f">
              <v:path arrowok="t"/>
            </v:shape>
            <v:shape id="_x0000_s1225" style="position:absolute;left:470;top:3284;width:7342;height:418" coordorigin="470,3284" coordsize="7342,418" path="m470,3702r7342,l7812,3284r-7342,l470,3702xe" stroked="f">
              <v:path arrowok="t"/>
            </v:shape>
            <v:shape id="_x0000_s1224" style="position:absolute;left:7918;top:3039;width:3966;height:758" coordorigin="7918,3039" coordsize="3966,758" path="m7918,3798r3966,l11884,3039r-3966,l7918,3798xe" stroked="f">
              <v:path arrowok="t"/>
            </v:shape>
            <v:shape id="_x0000_s1223" style="position:absolute;left:8028;top:3039;width:3745;height:341" coordorigin="8028,3039" coordsize="3745,341" path="m8028,3380r3746,l11774,3039r-3746,l8028,3380xe" stroked="f">
              <v:path arrowok="t"/>
            </v:shape>
            <v:shape id="_x0000_s1222" style="position:absolute;left:8028;top:3380;width:3745;height:418" coordorigin="8028,3380" coordsize="3745,418" path="m8028,3798r3746,l11774,3380r-3746,l8028,3798xe" stroked="f">
              <v:path arrowok="t"/>
            </v:shape>
            <v:shape id="_x0000_s1221" style="position:absolute;left:360;top:3798;width:7558;height:10592" coordorigin="360,3798" coordsize="7558,10592" path="m360,14390r7558,l7918,3798r-7558,l360,14390xe" stroked="f">
              <v:path arrowok="t"/>
            </v:shape>
            <v:shape id="_x0000_s1220" style="position:absolute;left:470;top:3810;width:7342;height:0" coordorigin="470,3810" coordsize="7342,0" path="m470,3810r7342,e" filled="f" strokecolor="white" strokeweight="1.3pt">
              <v:path arrowok="t"/>
            </v:shape>
            <v:shape id="_x0000_s1219" style="position:absolute;left:470;top:3822;width:7342;height:250" coordorigin="470,3822" coordsize="7342,250" path="m470,4071r7342,l7812,3822r-7342,l470,4071xe" stroked="f">
              <v:path arrowok="t"/>
            </v:shape>
            <v:shape id="_x0000_s1218" style="position:absolute;left:831;top:3817;width:6982;height:221" coordorigin="831,3817" coordsize="6982,221" path="m831,4038r6981,l7812,3817r-6981,l831,4038xe" stroked="f">
              <v:path arrowok="t"/>
            </v:shape>
            <v:shape id="_x0000_s1217" style="position:absolute;left:470;top:4071;width:7342;height:250" coordorigin="470,4071" coordsize="7342,250" path="m470,4321r7342,l7812,4071r-7342,l470,4321xe" stroked="f">
              <v:path arrowok="t"/>
            </v:shape>
            <v:shape id="_x0000_s1216" style="position:absolute;left:831;top:4067;width:5407;height:221" coordorigin="831,4067" coordsize="5407,221" path="m831,4288r5407,l6238,4067r-5407,l831,4288xe" stroked="f">
              <v:path arrowok="t"/>
            </v:shape>
            <v:shape id="_x0000_s1215" style="position:absolute;left:470;top:4321;width:7342;height:250" coordorigin="470,4321" coordsize="7342,250" path="m470,4571r7342,l7812,4321r-7342,l470,4571xe" stroked="f">
              <v:path arrowok="t"/>
            </v:shape>
            <v:shape id="_x0000_s1214" style="position:absolute;left:831;top:4317;width:6982;height:221" coordorigin="831,4317" coordsize="6982,221" path="m831,4537r6981,l7812,4317r-6981,l831,4537xe" stroked="f">
              <v:path arrowok="t"/>
            </v:shape>
            <v:shape id="_x0000_s1213" style="position:absolute;left:470;top:4571;width:7342;height:250" coordorigin="470,4571" coordsize="7342,250" path="m470,4821r7342,l7812,4571r-7342,l470,4821xe" stroked="f">
              <v:path arrowok="t"/>
            </v:shape>
            <v:shape id="_x0000_s1212" style="position:absolute;left:831;top:4566;width:6982;height:221" coordorigin="831,4566" coordsize="6982,221" path="m831,4787r6981,l7812,4566r-6981,l831,4787xe" stroked="f">
              <v:path arrowok="t"/>
            </v:shape>
            <v:shape id="_x0000_s1211" style="position:absolute;left:470;top:4821;width:7342;height:250" coordorigin="470,4821" coordsize="7342,250" path="m470,5070r7342,l7812,4821r-7342,l470,5070xe" stroked="f">
              <v:path arrowok="t"/>
            </v:shape>
            <v:shape id="_x0000_s1210" style="position:absolute;left:831;top:4816;width:3808;height:221" coordorigin="831,4816" coordsize="3808,221" path="m831,5037r3808,l4639,4816r-3808,l831,5037xe" stroked="f">
              <v:path arrowok="t"/>
            </v:shape>
            <v:shape id="_x0000_s1209" style="position:absolute;left:470;top:5070;width:7342;height:254" coordorigin="470,5070" coordsize="7342,254" path="m470,5325r7342,l7812,5070r-7342,l470,5325xe" stroked="f">
              <v:path arrowok="t"/>
            </v:shape>
            <v:shape id="_x0000_s1208" style="position:absolute;left:831;top:5065;width:6982;height:221" coordorigin="831,5065" coordsize="6982,221" path="m831,5286r6981,l7812,5065r-6981,l831,5286xe" stroked="f">
              <v:path arrowok="t"/>
            </v:shape>
            <v:shape id="_x0000_s1207" style="position:absolute;left:470;top:5325;width:7342;height:250" coordorigin="470,5325" coordsize="7342,250" path="m470,5574r7342,l7812,5325r-7342,l470,5574xe" stroked="f">
              <v:path arrowok="t"/>
            </v:shape>
            <v:shape id="_x0000_s1206" style="position:absolute;left:831;top:5320;width:6982;height:221" coordorigin="831,5320" coordsize="6982,221" path="m831,5541r6981,l7812,5320r-6981,l831,5541xe" stroked="f">
              <v:path arrowok="t"/>
            </v:shape>
            <v:shape id="_x0000_s1205" style="position:absolute;left:470;top:5574;width:7342;height:250" coordorigin="470,5574" coordsize="7342,250" path="m470,5824r7342,l7812,5574r-7342,l470,5824xe" stroked="f">
              <v:path arrowok="t"/>
            </v:shape>
            <v:shape id="_x0000_s1204" style="position:absolute;left:831;top:5569;width:1930;height:221" coordorigin="831,5569" coordsize="1930,221" path="m831,5790r1930,l2761,5569r-1930,l831,5790xe" stroked="f">
              <v:path arrowok="t"/>
            </v:shape>
            <v:shape id="_x0000_s1203" style="position:absolute;left:470;top:5824;width:7342;height:250" coordorigin="470,5824" coordsize="7342,250" path="m470,6074r7342,l7812,5824r-7342,l470,6074xe" stroked="f">
              <v:path arrowok="t"/>
            </v:shape>
            <v:shape id="_x0000_s1202" style="position:absolute;left:831;top:5820;width:6982;height:221" coordorigin="831,5820" coordsize="6982,221" path="m831,6040r6981,l7812,5820r-6981,l831,6040xe" stroked="f">
              <v:path arrowok="t"/>
            </v:shape>
            <v:shape id="_x0000_s1201" style="position:absolute;left:470;top:6074;width:7342;height:250" coordorigin="470,6074" coordsize="7342,250" path="m470,6324r7342,l7812,6074r-7342,l470,6324xe" stroked="f">
              <v:path arrowok="t"/>
            </v:shape>
            <v:shape id="_x0000_s1200" style="position:absolute;left:831;top:6069;width:2622;height:221" coordorigin="831,6069" coordsize="2622,221" path="m831,6290r2622,l3453,6069r-2622,l831,6290xe" stroked="f">
              <v:path arrowok="t"/>
            </v:shape>
            <v:shape id="_x0000_s1199" style="position:absolute;left:470;top:6324;width:7342;height:250" coordorigin="470,6324" coordsize="7342,250" path="m470,6573r7342,l7812,6324r-7342,l470,6573xe" stroked="f">
              <v:path arrowok="t"/>
            </v:shape>
            <v:shape id="_x0000_s1198" style="position:absolute;left:470;top:6573;width:7342;height:250" coordorigin="470,6573" coordsize="7342,250" path="m470,6823r7342,l7812,6573r-7342,l470,6823xe" stroked="f">
              <v:path arrowok="t"/>
            </v:shape>
            <v:shape id="_x0000_s1197" style="position:absolute;left:470;top:6823;width:7342;height:250" coordorigin="470,6823" coordsize="7342,250" path="m470,7072r7342,l7812,6823r-7342,l470,7072xe" stroked="f">
              <v:path arrowok="t"/>
            </v:shape>
            <v:shape id="_x0000_s1196" style="position:absolute;left:470;top:7072;width:7342;height:254" coordorigin="470,7072" coordsize="7342,254" path="m470,7327r7342,l7812,7072r-7342,l470,7327xe" stroked="f">
              <v:path arrowok="t"/>
            </v:shape>
            <v:shape id="_x0000_s1195" style="position:absolute;left:470;top:7327;width:7342;height:250" coordorigin="470,7327" coordsize="7342,250" path="m470,7577r7342,l7812,7327r-7342,l470,7577xe" stroked="f">
              <v:path arrowok="t"/>
            </v:shape>
            <v:shape id="_x0000_s1194" style="position:absolute;left:470;top:7577;width:7342;height:250" coordorigin="470,7577" coordsize="7342,250" path="m470,7826r7342,l7812,7577r-7342,l470,7826xe" stroked="f">
              <v:path arrowok="t"/>
            </v:shape>
            <v:shape id="_x0000_s1193" style="position:absolute;left:470;top:7826;width:7342;height:250" coordorigin="470,7826" coordsize="7342,250" path="m470,8076r7342,l7812,7826r-7342,l470,8076xe" stroked="f">
              <v:path arrowok="t"/>
            </v:shape>
            <v:shape id="_x0000_s1192" style="position:absolute;left:470;top:8076;width:7342;height:250" coordorigin="470,8076" coordsize="7342,250" path="m470,8326r7342,l7812,8076r-7342,l470,8326xe" stroked="f">
              <v:path arrowok="t"/>
            </v:shape>
            <v:shape id="_x0000_s1191" style="position:absolute;left:470;top:8326;width:7342;height:269" coordorigin="470,8326" coordsize="7342,269" path="m470,8594r7342,l7812,8326r-7342,l470,8594xe" stroked="f">
              <v:path arrowok="t"/>
            </v:shape>
            <v:shape id="_x0000_s1190" style="position:absolute;left:470;top:8594;width:7342;height:254" coordorigin="470,8594" coordsize="7342,254" path="m470,8849r7342,l7812,8594r-7342,l470,8849xe" stroked="f">
              <v:path arrowok="t"/>
            </v:shape>
            <v:shape id="_x0000_s1189" style="position:absolute;left:470;top:8849;width:7342;height:250" coordorigin="470,8849" coordsize="7342,250" path="m470,9098r7342,l7812,8849r-7342,l470,9098xe" stroked="f">
              <v:path arrowok="t"/>
            </v:shape>
            <v:shape id="_x0000_s1188" style="position:absolute;left:470;top:9098;width:7342;height:274" coordorigin="470,9098" coordsize="7342,274" path="m470,9372r7342,l7812,9098r-7342,l470,9372xe" stroked="f">
              <v:path arrowok="t"/>
            </v:shape>
            <v:shape id="_x0000_s1187" style="position:absolute;left:470;top:9372;width:7342;height:432" coordorigin="470,9372" coordsize="7342,432" path="m470,9804r7342,l7812,9372r-7342,l470,9804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6" type="#_x0000_t75" style="position:absolute;left:470;top:9370;width:370;height:369">
              <v:imagedata r:id="rId6" o:title=""/>
            </v:shape>
            <v:shape id="_x0000_s1185" style="position:absolute;left:470;top:9804;width:7342;height:216" coordorigin="470,9804" coordsize="7342,216" path="m470,10020r7342,l7812,9804r-7342,l470,10020xe" stroked="f">
              <v:path arrowok="t"/>
            </v:shape>
            <v:shape id="_x0000_s1184" style="position:absolute;left:470;top:10020;width:7342;height:216" coordorigin="470,10020" coordsize="7342,216" path="m470,10236r7342,l7812,10020r-7342,l470,10236xe" stroked="f">
              <v:path arrowok="t"/>
            </v:shape>
            <v:shape id="_x0000_s1183" style="position:absolute;left:470;top:10236;width:7342;height:278" coordorigin="470,10236" coordsize="7342,278" path="m470,10515r7342,l7812,10236r-7342,l470,10515xe" stroked="f">
              <v:path arrowok="t"/>
            </v:shape>
            <v:shape id="_x0000_s1182" style="position:absolute;left:470;top:10515;width:7342;height:399" coordorigin="470,10515" coordsize="7342,399" path="m470,10914r7342,l7812,10515r-7342,l470,10914xe" stroked="f">
              <v:path arrowok="t"/>
            </v:shape>
            <v:shape id="_x0000_s1181" type="#_x0000_t75" style="position:absolute;left:470;top:10512;width:341;height:341">
              <v:imagedata r:id="rId7" o:title=""/>
            </v:shape>
            <v:shape id="_x0000_s1180" style="position:absolute;left:470;top:10914;width:7342;height:216" coordorigin="470,10914" coordsize="7342,216" path="m470,11130r7342,l7812,10914r-7342,l470,11130xe" stroked="f">
              <v:path arrowok="t"/>
            </v:shape>
            <v:shape id="_x0000_s1179" style="position:absolute;left:470;top:11130;width:7342;height:221" coordorigin="470,11130" coordsize="7342,221" path="m470,11351r7342,l7812,11130r-7342,l470,11351xe" stroked="f">
              <v:path arrowok="t"/>
            </v:shape>
            <v:shape id="_x0000_s1178" style="position:absolute;left:470;top:11351;width:7342;height:216" coordorigin="470,11351" coordsize="7342,216" path="m470,11567r7342,l7812,11351r-7342,l470,11567xe" stroked="f">
              <v:path arrowok="t"/>
            </v:shape>
            <v:shape id="_x0000_s1177" style="position:absolute;left:470;top:11567;width:7342;height:216" coordorigin="470,11567" coordsize="7342,216" path="m470,11783r7342,l7812,11567r-7342,l470,11783xe" stroked="f">
              <v:path arrowok="t"/>
            </v:shape>
            <v:shape id="_x0000_s1176" style="position:absolute;left:470;top:11783;width:7342;height:216" coordorigin="470,11783" coordsize="7342,216" path="m470,11999r7342,l7812,11783r-7342,l470,11999xe" stroked="f">
              <v:path arrowok="t"/>
            </v:shape>
            <v:shape id="_x0000_s1175" style="position:absolute;left:470;top:11999;width:7342;height:221" coordorigin="470,11999" coordsize="7342,221" path="m470,12219r7342,l7812,11999r-7342,l470,12219xe" stroked="f">
              <v:path arrowok="t"/>
            </v:shape>
            <v:shape id="_x0000_s1174" style="position:absolute;left:470;top:12219;width:7342;height:216" coordorigin="470,12219" coordsize="7342,216" path="m470,12435r7342,l7812,12219r-7342,l470,12435xe" stroked="f">
              <v:path arrowok="t"/>
            </v:shape>
            <v:shape id="_x0000_s1173" style="position:absolute;left:470;top:12435;width:7342;height:216" coordorigin="470,12435" coordsize="7342,216" path="m470,12652r7342,l7812,12435r-7342,l470,12652xe" stroked="f">
              <v:path arrowok="t"/>
            </v:shape>
            <v:shape id="_x0000_s1172" style="position:absolute;left:470;top:12652;width:7342;height:216" coordorigin="470,12652" coordsize="7342,216" path="m470,12868r7342,l7812,12652r-7342,l470,12868xe" stroked="f">
              <v:path arrowok="t"/>
            </v:shape>
            <v:shape id="_x0000_s1171" style="position:absolute;left:470;top:12868;width:7342;height:221" coordorigin="470,12868" coordsize="7342,221" path="m470,13089r7342,l7812,12868r-7342,l470,13089xe" stroked="f">
              <v:path arrowok="t"/>
            </v:shape>
            <v:shape id="_x0000_s1170" style="position:absolute;left:470;top:13089;width:7342;height:216" coordorigin="470,13089" coordsize="7342,216" path="m470,13305r7342,l7812,13089r-7342,l470,13305xe" stroked="f">
              <v:path arrowok="t"/>
            </v:shape>
            <v:shape id="_x0000_s1169" style="position:absolute;left:470;top:13305;width:7342;height:216" coordorigin="470,13305" coordsize="7342,216" path="m470,13521r7342,l7812,13305r-7342,l470,13521xe" stroked="f">
              <v:path arrowok="t"/>
            </v:shape>
            <v:shape id="_x0000_s1168" style="position:absolute;left:470;top:13521;width:7342;height:216" coordorigin="470,13521" coordsize="7342,216" path="m470,13737r7342,l7812,13521r-7342,l470,13737xe" stroked="f">
              <v:path arrowok="t"/>
            </v:shape>
            <v:shape id="_x0000_s1167" style="position:absolute;left:470;top:13737;width:7342;height:221" coordorigin="470,13737" coordsize="7342,221" path="m470,13957r7342,l7812,13737r-7342,l470,13957xe" stroked="f">
              <v:path arrowok="t"/>
            </v:shape>
            <v:shape id="_x0000_s1166" style="position:absolute;left:470;top:13957;width:7342;height:216" coordorigin="470,13957" coordsize="7342,216" path="m470,14173r7342,l7812,13957r-7342,l470,14173xe" stroked="f">
              <v:path arrowok="t"/>
            </v:shape>
            <v:shape id="_x0000_s1165" style="position:absolute;left:470;top:14173;width:7342;height:216" coordorigin="470,14173" coordsize="7342,216" path="m470,14390r7342,l7812,14173r-7342,l470,14390xe" stroked="f">
              <v:path arrowok="t"/>
            </v:shape>
            <v:shape id="_x0000_s1164" style="position:absolute;left:7918;top:3798;width:3966;height:10592" coordorigin="7918,3798" coordsize="3966,10592" path="m7918,14390r3966,l11884,3798r-3966,l7918,14390xe" stroked="f">
              <v:path arrowok="t"/>
            </v:shape>
            <v:shape id="_x0000_s1163" style="position:absolute;left:8028;top:3812;width:3745;height:0" coordorigin="8028,3812" coordsize="3745,0" path="m8028,3812r3746,e" filled="f" strokecolor="white" strokeweight="1.54pt">
              <v:path arrowok="t"/>
            </v:shape>
            <v:shape id="_x0000_s1162" style="position:absolute;left:7961;top:3827;width:3885;height:259" coordorigin="7961,3827" coordsize="3885,259" path="m7961,4086r3885,l11846,3827r-3885,l7961,4086xe" stroked="f">
              <v:path arrowok="t"/>
            </v:shape>
            <v:shape id="_x0000_s1161" style="position:absolute;left:8067;top:3827;width:3669;height:250" coordorigin="8067,3827" coordsize="3669,250" path="m8067,4076r3668,l11735,3827r-3668,l8067,4076xe" stroked="f">
              <v:path arrowok="t"/>
            </v:shape>
            <v:shape id="_x0000_s1160" style="position:absolute;left:11735;top:4086;width:110;height:250" coordorigin="11735,4086" coordsize="110,250" path="m11735,4336r111,l11846,4086r-111,l11735,4336xe" stroked="f">
              <v:path arrowok="t"/>
            </v:shape>
            <v:shape id="_x0000_s1159" style="position:absolute;left:7961;top:4086;width:106;height:250" coordorigin="7961,4086" coordsize="106,250" path="m7961,4336r106,l8067,4086r-106,l7961,4336xe" stroked="f">
              <v:path arrowok="t"/>
            </v:shape>
            <v:shape id="_x0000_s1158" style="position:absolute;left:8067;top:4086;width:3669;height:250" coordorigin="8067,4086" coordsize="3669,250" path="m8067,4336r3668,l11735,4086r-3668,l8067,4336xe" stroked="f">
              <v:path arrowok="t"/>
            </v:shape>
            <v:shape id="_x0000_s1157" style="position:absolute;left:7961;top:4336;width:3885;height:259" coordorigin="7961,4336" coordsize="3885,259" path="m7961,4595r3885,l11846,4336r-3885,l7961,4595xe" stroked="f">
              <v:path arrowok="t"/>
            </v:shape>
            <v:shape id="_x0000_s1156" style="position:absolute;left:8067;top:4336;width:3669;height:250" coordorigin="8067,4336" coordsize="3669,250" path="m8067,4585r3668,l11735,4336r-3668,l8067,4585xe" stroked="f">
              <v:path arrowok="t"/>
            </v:shape>
            <v:shape id="_x0000_s1155" style="position:absolute;left:11735;top:4595;width:110;height:250" coordorigin="11735,4595" coordsize="110,250" path="m11735,4845r111,l11846,4595r-111,l11735,4845xe" stroked="f">
              <v:path arrowok="t"/>
            </v:shape>
            <v:shape id="_x0000_s1154" style="position:absolute;left:7961;top:4595;width:106;height:250" coordorigin="7961,4595" coordsize="106,250" path="m7961,4845r106,l8067,4595r-106,l7961,4845xe" stroked="f">
              <v:path arrowok="t"/>
            </v:shape>
            <v:shape id="_x0000_s1153" style="position:absolute;left:8067;top:4595;width:3669;height:250" coordorigin="8067,4595" coordsize="3669,250" path="m8067,4845r3668,l11735,4595r-3668,l8067,4845xe" stroked="f">
              <v:path arrowok="t"/>
            </v:shape>
            <v:shape id="_x0000_s1152" style="position:absolute;left:7961;top:4845;width:3885;height:259" coordorigin="7961,4845" coordsize="3885,259" path="m7961,5104r3885,l11846,4845r-3885,l7961,5104xe" stroked="f">
              <v:path arrowok="t"/>
            </v:shape>
            <v:shape id="_x0000_s1151" style="position:absolute;left:8067;top:4845;width:3669;height:250" coordorigin="8067,4845" coordsize="3669,250" path="m8067,5094r3668,l11735,4845r-3668,l8067,5094xe" stroked="f">
              <v:path arrowok="t"/>
            </v:shape>
            <v:shape id="_x0000_s1150" style="position:absolute;left:7961;top:5104;width:3885;height:274" coordorigin="7961,5104" coordsize="3885,274" path="m7961,5377r3885,l11846,5104r-3885,l7961,5377xe" stroked="f">
              <v:path arrowok="t"/>
            </v:shape>
            <v:shape id="_x0000_s1149" style="position:absolute;left:8067;top:5104;width:3669;height:250" coordorigin="8067,5104" coordsize="3669,250" path="m11735,5353r,-249l8067,5104r,249l11735,5353xe" stroked="f">
              <v:path arrowok="t"/>
            </v:shape>
            <v:shape id="_x0000_s1148" style="position:absolute;left:7961;top:5377;width:3885;height:259" coordorigin="7961,5377" coordsize="3885,259" path="m7961,5637r3885,l11846,5377r-3885,l7961,5637xe" stroked="f">
              <v:path arrowok="t"/>
            </v:shape>
            <v:shape id="_x0000_s1147" style="position:absolute;left:8067;top:5377;width:3669;height:250" coordorigin="8067,5377" coordsize="3669,250" path="m8067,5627r3668,l11735,5377r-3668,l8067,5627xe" stroked="f">
              <v:path arrowok="t"/>
            </v:shape>
            <v:shape id="_x0000_s1146" style="position:absolute;left:11735;top:5637;width:110;height:250" coordorigin="11735,5637" coordsize="110,250" path="m11735,5887r111,l11846,5637r-111,l11735,5887xe" stroked="f">
              <v:path arrowok="t"/>
            </v:shape>
            <v:shape id="_x0000_s1145" style="position:absolute;left:7961;top:5637;width:106;height:250" coordorigin="7961,5637" coordsize="106,250" path="m7961,5887r106,l8067,5637r-106,l7961,5887xe" stroked="f">
              <v:path arrowok="t"/>
            </v:shape>
            <v:shape id="_x0000_s1144" style="position:absolute;left:8067;top:5637;width:3669;height:250" coordorigin="8067,5637" coordsize="3669,250" path="m8067,5887r3668,l11735,5637r-3668,l8067,5887xe" stroked="f">
              <v:path arrowok="t"/>
            </v:shape>
            <v:shape id="_x0000_s1143" style="position:absolute;left:7961;top:5887;width:3885;height:259" coordorigin="7961,5887" coordsize="3885,259" path="m7961,6146r3885,l11846,5887r-3885,l7961,6146xe" stroked="f">
              <v:path arrowok="t"/>
            </v:shape>
            <v:shape id="_x0000_s1142" style="position:absolute;left:8067;top:5887;width:3669;height:250" coordorigin="8067,5887" coordsize="3669,250" path="m11735,6136r,-249l8067,5887r,249l11735,6136xe" stroked="f">
              <v:path arrowok="t"/>
            </v:shape>
            <v:shape id="_x0000_s1141" style="position:absolute;left:11735;top:6146;width:110;height:250" coordorigin="11735,6146" coordsize="110,250" path="m11735,6396r111,l11846,6146r-111,l11735,6396xe" stroked="f">
              <v:path arrowok="t"/>
            </v:shape>
            <v:shape id="_x0000_s1140" style="position:absolute;left:7961;top:6146;width:106;height:250" coordorigin="7961,6146" coordsize="106,250" path="m7961,6396r106,l8067,6146r-106,l7961,6396xe" stroked="f">
              <v:path arrowok="t"/>
            </v:shape>
            <v:shape id="_x0000_s1139" style="position:absolute;left:8067;top:6146;width:3669;height:250" coordorigin="8067,6146" coordsize="3669,250" path="m8067,6396r3668,l11735,6146r-3668,l8067,6396xe" stroked="f">
              <v:path arrowok="t"/>
            </v:shape>
            <v:shape id="_x0000_s1138" style="position:absolute;left:7961;top:6396;width:3885;height:259" coordorigin="7961,6396" coordsize="3885,259" path="m7961,6655r3885,l11846,6396r-3885,l7961,6655xe" stroked="f">
              <v:path arrowok="t"/>
            </v:shape>
            <v:shape id="_x0000_s1137" style="position:absolute;left:8067;top:6396;width:3669;height:250" coordorigin="8067,6396" coordsize="3669,250" path="m11735,6645r,-249l8067,6396r,249l11735,6645xe" stroked="f">
              <v:path arrowok="t"/>
            </v:shape>
            <v:shape id="_x0000_s1136" style="position:absolute;left:11735;top:6655;width:110;height:254" coordorigin="11735,6655" coordsize="110,254" path="m11735,6909r111,l11846,6655r-111,l11735,6909xe" stroked="f">
              <v:path arrowok="t"/>
            </v:shape>
            <v:shape id="_x0000_s1135" style="position:absolute;left:7961;top:6655;width:106;height:254" coordorigin="7961,6655" coordsize="106,254" path="m7961,6909r106,l8067,6655r-106,l7961,6909xe" stroked="f">
              <v:path arrowok="t"/>
            </v:shape>
            <v:shape id="_x0000_s1134" style="position:absolute;left:8067;top:6655;width:3669;height:254" coordorigin="8067,6655" coordsize="3669,254" path="m8067,6909r3668,l11735,6655r-3668,l8067,6909xe" stroked="f">
              <v:path arrowok="t"/>
            </v:shape>
            <v:shape id="_x0000_s1133" style="position:absolute;left:7961;top:6909;width:3885;height:259" coordorigin="7961,6909" coordsize="3885,259" path="m7961,7168r3885,l11846,6909r-3885,l7961,7168xe" stroked="f">
              <v:path arrowok="t"/>
            </v:shape>
            <v:shape id="_x0000_s1132" style="position:absolute;left:8067;top:6909;width:3669;height:250" coordorigin="8067,6909" coordsize="3669,250" path="m11735,7159r,-250l8067,6909r,250l11735,7159xe" stroked="f">
              <v:path arrowok="t"/>
            </v:shape>
            <v:shape id="_x0000_s1131" style="position:absolute;left:7961;top:7168;width:3885;height:293" coordorigin="7961,7168" coordsize="3885,293" path="m7961,7461r3885,l11846,7168r-3885,l7961,7461xe" stroked="f">
              <v:path arrowok="t"/>
            </v:shape>
            <v:shape id="_x0000_s1130" style="position:absolute;left:8067;top:7168;width:3669;height:250" coordorigin="8067,7168" coordsize="3669,250" path="m11735,7418r,-250l8067,7168r,250l11735,7418xe" stroked="f">
              <v:path arrowok="t"/>
            </v:shape>
            <v:shape id="_x0000_s1129" style="position:absolute;left:8028;top:7461;width:3745;height:250" coordorigin="8028,7461" coordsize="3745,250" path="m8028,7711r3746,l11774,7461r-3746,l8028,7711xe" stroked="f">
              <v:path arrowok="t"/>
            </v:shape>
            <v:shape id="_x0000_s1128" style="position:absolute;left:8028;top:7711;width:3745;height:250" coordorigin="8028,7711" coordsize="3745,250" path="m8028,7961r3746,l11774,7711r-3746,l8028,7961xe" stroked="f">
              <v:path arrowok="t"/>
            </v:shape>
            <v:shape id="_x0000_s1127" style="position:absolute;left:8028;top:7961;width:3745;height:250" coordorigin="8028,7961" coordsize="3745,250" path="m8028,8210r3746,l11774,7961r-3746,l8028,8210xe" stroked="f">
              <v:path arrowok="t"/>
            </v:shape>
            <v:shape id="_x0000_s1126" style="position:absolute;left:8028;top:8210;width:3745;height:250" coordorigin="8028,8210" coordsize="3745,250" path="m8028,8460r3746,l11774,8210r-3746,l8028,8460xe" stroked="f">
              <v:path arrowok="t"/>
            </v:shape>
            <v:shape id="_x0000_s1125" style="position:absolute;left:8028;top:8460;width:3745;height:250" coordorigin="8028,8460" coordsize="3745,250" path="m8028,8710r3746,l11774,8460r-3746,l8028,8710xe" stroked="f">
              <v:path arrowok="t"/>
            </v:shape>
            <v:shape id="_x0000_s1124" style="position:absolute;left:8028;top:8710;width:3745;height:250" coordorigin="8028,8710" coordsize="3745,250" path="m8028,8959r3746,l11774,8710r-3746,l8028,8959xe" stroked="f">
              <v:path arrowok="t"/>
            </v:shape>
            <v:shape id="_x0000_s1123" style="position:absolute;left:8028;top:8959;width:3745;height:250" coordorigin="8028,8959" coordsize="3745,250" path="m8028,9209r3746,l11774,8959r-3746,l8028,9209xe" stroked="f">
              <v:path arrowok="t"/>
            </v:shape>
            <v:shape id="_x0000_s1122" style="position:absolute;left:8028;top:9209;width:3745;height:144" coordorigin="8028,9209" coordsize="3745,144" path="m8028,9353r3746,l11774,9209r-3746,l8028,9353xe" stroked="f">
              <v:path arrowok="t"/>
            </v:shape>
            <v:shape id="_x0000_s1121" style="position:absolute;left:8028;top:9353;width:3745;height:221" coordorigin="8028,9353" coordsize="3745,221" path="m8028,9574r3746,l11774,9353r-3746,l8028,9574xe" stroked="f">
              <v:path arrowok="t"/>
            </v:shape>
            <v:shape id="_x0000_s1120" type="#_x0000_t75" style="position:absolute;left:469;top:450;width:11400;height:2590">
              <v:imagedata r:id="rId8" o:title=""/>
            </v:shape>
            <v:shape id="_x0000_s1119" type="#_x0000_t75" style="position:absolute;left:469;top:3281;width:345;height:345">
              <v:imagedata r:id="rId9" o:title=""/>
            </v:shape>
            <v:shape id="_x0000_s1118" type="#_x0000_t75" style="position:absolute;left:8506;top:3378;width:345;height:345">
              <v:imagedata r:id="rId7" o:title=""/>
            </v:shape>
            <v:shape id="_x0000_s1117" type="#_x0000_t75" style="position:absolute;left:8249;top:4151;width:3285;height:150">
              <v:imagedata r:id="rId10" o:title=""/>
            </v:shape>
            <v:shape id="_x0000_s1116" type="#_x0000_t75" style="position:absolute;left:8249;top:4661;width:3285;height:150">
              <v:imagedata r:id="rId11" o:title=""/>
            </v:shape>
            <v:shape id="_x0000_s1115" type="#_x0000_t75" style="position:absolute;left:8249;top:5171;width:3285;height:150">
              <v:imagedata r:id="rId10" o:title=""/>
            </v:shape>
            <v:shape id="_x0000_s1114" type="#_x0000_t75" style="position:absolute;left:8249;top:5703;width:3285;height:150">
              <v:imagedata r:id="rId11" o:title=""/>
            </v:shape>
            <v:shape id="_x0000_s1113" type="#_x0000_t75" style="position:absolute;left:8249;top:6212;width:3285;height:150">
              <v:imagedata r:id="rId10" o:title=""/>
            </v:shape>
            <v:shape id="_x0000_s1112" type="#_x0000_t75" style="position:absolute;left:8249;top:6722;width:3285;height:150">
              <v:imagedata r:id="rId11" o:title=""/>
            </v:shape>
            <v:shape id="_x0000_s1111" type="#_x0000_t75" style="position:absolute;left:8249;top:7232;width:3285;height:150">
              <v:imagedata r:id="rId10" o:title=""/>
            </v:shape>
            <v:shape id="_x0000_s1110" type="#_x0000_t75" style="position:absolute;left:8249;top:7775;width:3285;height:150">
              <v:imagedata r:id="rId10" o:title=""/>
            </v:shape>
            <v:shape id="_x0000_s1109" type="#_x0000_t75" style="position:absolute;left:3086;top:1938;width:270;height:270">
              <v:imagedata r:id="rId12" o:title=""/>
            </v:shape>
            <v:shape id="_x0000_s1108" type="#_x0000_t75" style="position:absolute;left:5910;top:1938;width:270;height:270">
              <v:imagedata r:id="rId13" o:title=""/>
            </v:shape>
            <w10:wrap anchorx="page" anchory="page"/>
          </v:group>
        </w:pict>
      </w:r>
      <w:r>
        <w:pict w14:anchorId="76C25E61">
          <v:group id="_x0000_s1105" style="position:absolute;margin-left:0;margin-top:0;width:612pt;height:11in;z-index:-251660288;mso-position-horizontal-relative:page;mso-position-vertical-relative:page" coordsize="12240,15840">
            <v:shape id="_x0000_s1106" style="position:absolute;width:12240;height:15840" coordsize="12240,15840" path="m12240,15840l12240,,,,,15840r12240,xe" fillcolor="#f5f5f5" stroked="f">
              <v:path arrowok="t"/>
            </v:shape>
            <w10:wrap anchorx="page" anchory="page"/>
          </v:group>
        </w:pict>
      </w:r>
    </w:p>
    <w:p w14:paraId="56CF82AB" w14:textId="77777777" w:rsidR="00F47299" w:rsidRDefault="00F47299">
      <w:pPr>
        <w:spacing w:line="200" w:lineRule="exact"/>
      </w:pPr>
    </w:p>
    <w:p w14:paraId="71D4BFF2" w14:textId="77777777" w:rsidR="00F47299" w:rsidRDefault="00000000">
      <w:pPr>
        <w:spacing w:before="10"/>
        <w:ind w:left="567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color w:val="044B7D"/>
          <w:w w:val="99"/>
          <w:sz w:val="28"/>
          <w:szCs w:val="28"/>
        </w:rPr>
        <w:t>Education</w:t>
      </w:r>
    </w:p>
    <w:p w14:paraId="09D4A15A" w14:textId="77777777" w:rsidR="00F47299" w:rsidRDefault="00000000">
      <w:pPr>
        <w:tabs>
          <w:tab w:val="left" w:pos="460"/>
        </w:tabs>
        <w:spacing w:before="9" w:line="200" w:lineRule="exact"/>
        <w:ind w:left="471" w:right="3562" w:hanging="36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Tahoma" w:eastAsia="Tahoma" w:hAnsi="Tahoma" w:cs="Tahoma"/>
          <w:w w:val="101"/>
          <w:sz w:val="18"/>
          <w:szCs w:val="18"/>
        </w:rPr>
        <w:t>Diploma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Civil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Engineering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(CE)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2012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with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80%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from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North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Calcutta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Polytechnic, W.B.S.C.T.E</w:t>
      </w:r>
    </w:p>
    <w:p w14:paraId="3D3EA5AE" w14:textId="77777777" w:rsidR="00F47299" w:rsidRDefault="00F47299">
      <w:pPr>
        <w:spacing w:before="4" w:line="120" w:lineRule="exact"/>
        <w:rPr>
          <w:sz w:val="12"/>
          <w:szCs w:val="12"/>
        </w:rPr>
      </w:pPr>
    </w:p>
    <w:p w14:paraId="2766CF97" w14:textId="77777777" w:rsidR="00F47299" w:rsidRDefault="00F47299">
      <w:pPr>
        <w:spacing w:line="200" w:lineRule="exact"/>
      </w:pPr>
    </w:p>
    <w:p w14:paraId="2E36A35B" w14:textId="77777777" w:rsidR="00F47299" w:rsidRDefault="00000000">
      <w:pPr>
        <w:spacing w:before="10"/>
        <w:ind w:left="50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color w:val="044B7D"/>
          <w:w w:val="99"/>
          <w:sz w:val="28"/>
          <w:szCs w:val="28"/>
        </w:rPr>
        <w:t>Career</w:t>
      </w:r>
      <w:r>
        <w:rPr>
          <w:rFonts w:ascii="Tahoma" w:eastAsia="Tahoma" w:hAnsi="Tahoma" w:cs="Tahoma"/>
          <w:color w:val="044B7D"/>
          <w:sz w:val="28"/>
          <w:szCs w:val="28"/>
        </w:rPr>
        <w:t xml:space="preserve"> </w:t>
      </w:r>
      <w:r>
        <w:rPr>
          <w:rFonts w:ascii="Tahoma" w:eastAsia="Tahoma" w:hAnsi="Tahoma" w:cs="Tahoma"/>
          <w:color w:val="044B7D"/>
          <w:w w:val="99"/>
          <w:sz w:val="28"/>
          <w:szCs w:val="28"/>
        </w:rPr>
        <w:t>Timeline</w:t>
      </w:r>
    </w:p>
    <w:p w14:paraId="0125A930" w14:textId="77777777" w:rsidR="00F47299" w:rsidRDefault="00000000">
      <w:pPr>
        <w:spacing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Larsen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&amp;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Toubro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Limited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(India)</w:t>
      </w:r>
    </w:p>
    <w:p w14:paraId="1CD842B9" w14:textId="77777777" w:rsidR="00F47299" w:rsidRDefault="00F47299">
      <w:pPr>
        <w:spacing w:before="4" w:line="180" w:lineRule="exact"/>
        <w:rPr>
          <w:sz w:val="19"/>
          <w:szCs w:val="19"/>
        </w:rPr>
      </w:pPr>
    </w:p>
    <w:p w14:paraId="2F847419" w14:textId="77777777" w:rsidR="00F47299" w:rsidRDefault="00000000">
      <w:pPr>
        <w:spacing w:before="31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Tapovan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VishnugadHEPP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(4x130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=520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MW)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Trainee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Engineer</w:t>
      </w:r>
    </w:p>
    <w:p w14:paraId="0766AD9A" w14:textId="77777777" w:rsidR="00F47299" w:rsidRDefault="00000000">
      <w:pPr>
        <w:spacing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w w:val="101"/>
          <w:position w:val="-1"/>
          <w:sz w:val="18"/>
          <w:szCs w:val="18"/>
        </w:rPr>
        <w:t>Jul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2012-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Jul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2013</w:t>
      </w:r>
    </w:p>
    <w:p w14:paraId="091EA5DB" w14:textId="77777777" w:rsidR="00F47299" w:rsidRDefault="00F47299">
      <w:pPr>
        <w:spacing w:before="10" w:line="180" w:lineRule="exact"/>
        <w:rPr>
          <w:sz w:val="18"/>
          <w:szCs w:val="18"/>
        </w:rPr>
      </w:pPr>
    </w:p>
    <w:p w14:paraId="77CD8787" w14:textId="77777777" w:rsidR="00F47299" w:rsidRDefault="00000000">
      <w:pPr>
        <w:spacing w:before="31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Tapovan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Vishnugad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HEPP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(4x130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=520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MW)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Planning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Engineer</w:t>
      </w:r>
    </w:p>
    <w:p w14:paraId="22D53ABF" w14:textId="77777777" w:rsidR="00F47299" w:rsidRDefault="00000000">
      <w:pPr>
        <w:spacing w:before="3"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w w:val="101"/>
          <w:position w:val="-1"/>
          <w:sz w:val="18"/>
          <w:szCs w:val="18"/>
        </w:rPr>
        <w:t>Jul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2013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-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Aug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2014</w:t>
      </w:r>
    </w:p>
    <w:p w14:paraId="693B7472" w14:textId="77777777" w:rsidR="00F47299" w:rsidRDefault="00F47299">
      <w:pPr>
        <w:spacing w:line="180" w:lineRule="exact"/>
        <w:rPr>
          <w:sz w:val="19"/>
          <w:szCs w:val="19"/>
        </w:rPr>
      </w:pPr>
    </w:p>
    <w:p w14:paraId="28EF290F" w14:textId="77777777" w:rsidR="00F47299" w:rsidRDefault="00000000">
      <w:pPr>
        <w:spacing w:before="31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Singoli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Bhatwari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Hydro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Power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Project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(3x33=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99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MW)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Site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Engineer</w:t>
      </w:r>
    </w:p>
    <w:p w14:paraId="7A06F0A6" w14:textId="77777777" w:rsidR="00F47299" w:rsidRDefault="00000000">
      <w:pPr>
        <w:spacing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w w:val="101"/>
          <w:position w:val="-1"/>
          <w:sz w:val="18"/>
          <w:szCs w:val="18"/>
        </w:rPr>
        <w:t>Aug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2014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-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Aug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2018</w:t>
      </w:r>
    </w:p>
    <w:p w14:paraId="774B0617" w14:textId="77777777" w:rsidR="00F47299" w:rsidRDefault="00F47299">
      <w:pPr>
        <w:spacing w:before="4" w:line="180" w:lineRule="exact"/>
        <w:rPr>
          <w:sz w:val="19"/>
          <w:szCs w:val="19"/>
        </w:rPr>
      </w:pPr>
    </w:p>
    <w:p w14:paraId="14358EE1" w14:textId="77777777" w:rsidR="00F47299" w:rsidRDefault="00000000">
      <w:pPr>
        <w:spacing w:before="31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WDFC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Project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CTP1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&amp;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2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Senior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Site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Engineer</w:t>
      </w:r>
    </w:p>
    <w:p w14:paraId="65B6FE37" w14:textId="77777777" w:rsidR="00F47299" w:rsidRDefault="00000000">
      <w:pPr>
        <w:spacing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w w:val="101"/>
          <w:position w:val="-1"/>
          <w:sz w:val="18"/>
          <w:szCs w:val="18"/>
        </w:rPr>
        <w:t>Sep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2018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-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Jun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2022</w:t>
      </w:r>
    </w:p>
    <w:p w14:paraId="384371D3" w14:textId="77777777" w:rsidR="00F47299" w:rsidRDefault="00F47299">
      <w:pPr>
        <w:spacing w:before="4" w:line="180" w:lineRule="exact"/>
        <w:rPr>
          <w:sz w:val="19"/>
          <w:szCs w:val="19"/>
        </w:rPr>
      </w:pPr>
    </w:p>
    <w:p w14:paraId="0E72906F" w14:textId="77777777" w:rsidR="00F47299" w:rsidRDefault="00000000">
      <w:pPr>
        <w:spacing w:before="31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WDFC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Project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CTP1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&amp;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2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Assistant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Construction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Manager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Civil</w:t>
      </w:r>
    </w:p>
    <w:p w14:paraId="2959B20A" w14:textId="63C0B2DC" w:rsidR="00F47299" w:rsidRDefault="00000000">
      <w:pPr>
        <w:spacing w:line="200" w:lineRule="exact"/>
        <w:ind w:left="110"/>
        <w:rPr>
          <w:rFonts w:ascii="Tahoma" w:eastAsia="Tahoma" w:hAnsi="Tahoma" w:cs="Tahoma"/>
          <w:w w:val="101"/>
          <w:position w:val="-1"/>
          <w:sz w:val="18"/>
          <w:szCs w:val="18"/>
        </w:rPr>
      </w:pPr>
      <w:r>
        <w:rPr>
          <w:rFonts w:ascii="Tahoma" w:eastAsia="Tahoma" w:hAnsi="Tahoma" w:cs="Tahoma"/>
          <w:w w:val="101"/>
          <w:position w:val="-1"/>
          <w:sz w:val="18"/>
          <w:szCs w:val="18"/>
        </w:rPr>
        <w:t>Jul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2022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-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 w:rsidR="00194F4D">
        <w:rPr>
          <w:rFonts w:ascii="Tahoma" w:eastAsia="Tahoma" w:hAnsi="Tahoma" w:cs="Tahoma"/>
          <w:w w:val="101"/>
          <w:position w:val="-1"/>
          <w:sz w:val="18"/>
          <w:szCs w:val="18"/>
        </w:rPr>
        <w:t xml:space="preserve"> Feb 2023</w:t>
      </w:r>
    </w:p>
    <w:p w14:paraId="2EC69444" w14:textId="77777777" w:rsidR="00194F4D" w:rsidRDefault="00194F4D">
      <w:pPr>
        <w:spacing w:line="200" w:lineRule="exact"/>
        <w:ind w:left="110"/>
        <w:rPr>
          <w:rFonts w:ascii="Tahoma" w:eastAsia="Tahoma" w:hAnsi="Tahoma" w:cs="Tahoma"/>
          <w:w w:val="101"/>
          <w:position w:val="-1"/>
          <w:sz w:val="18"/>
          <w:szCs w:val="18"/>
        </w:rPr>
      </w:pPr>
    </w:p>
    <w:p w14:paraId="710FEB0B" w14:textId="36CB500D" w:rsidR="00194F4D" w:rsidRDefault="00194F4D" w:rsidP="00194F4D">
      <w:pPr>
        <w:spacing w:before="31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WDFC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Project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CTP</w:t>
      </w:r>
      <w:r>
        <w:rPr>
          <w:rFonts w:ascii="Tahoma" w:eastAsia="Tahoma" w:hAnsi="Tahoma" w:cs="Tahoma"/>
          <w:b/>
          <w:w w:val="101"/>
          <w:sz w:val="18"/>
          <w:szCs w:val="18"/>
        </w:rPr>
        <w:t>3R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Assistant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Construction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Manager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Civil</w:t>
      </w:r>
    </w:p>
    <w:p w14:paraId="0AB8F4CB" w14:textId="46F49B89" w:rsidR="00194F4D" w:rsidRDefault="00194F4D" w:rsidP="00194F4D">
      <w:pPr>
        <w:spacing w:line="200" w:lineRule="exact"/>
        <w:ind w:left="110"/>
        <w:rPr>
          <w:rFonts w:ascii="Tahoma" w:eastAsia="Tahoma" w:hAnsi="Tahoma" w:cs="Tahoma"/>
          <w:sz w:val="18"/>
          <w:szCs w:val="18"/>
        </w:rPr>
        <w:sectPr w:rsidR="00194F4D" w:rsidSect="009A1720">
          <w:type w:val="continuous"/>
          <w:pgSz w:w="12240" w:h="15840"/>
          <w:pgMar w:top="500" w:right="840" w:bottom="280" w:left="360" w:header="720" w:footer="720" w:gutter="0"/>
          <w:cols w:space="720"/>
        </w:sectPr>
      </w:pPr>
      <w:r>
        <w:rPr>
          <w:rFonts w:ascii="Tahoma" w:eastAsia="Tahoma" w:hAnsi="Tahoma" w:cs="Tahoma"/>
          <w:w w:val="101"/>
          <w:position w:val="-1"/>
          <w:sz w:val="18"/>
          <w:szCs w:val="18"/>
        </w:rPr>
        <w:t>Feb 2023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 xml:space="preserve"> – Till Now</w:t>
      </w:r>
    </w:p>
    <w:p w14:paraId="5C1BB190" w14:textId="072371B4" w:rsidR="00194F4D" w:rsidRDefault="00194F4D">
      <w:pPr>
        <w:spacing w:line="200" w:lineRule="exact"/>
        <w:ind w:left="110"/>
        <w:rPr>
          <w:rFonts w:ascii="Tahoma" w:eastAsia="Tahoma" w:hAnsi="Tahoma" w:cs="Tahoma"/>
          <w:sz w:val="18"/>
          <w:szCs w:val="18"/>
        </w:rPr>
        <w:sectPr w:rsidR="00194F4D" w:rsidSect="009A1720">
          <w:type w:val="continuous"/>
          <w:pgSz w:w="12240" w:h="15840"/>
          <w:pgMar w:top="500" w:right="840" w:bottom="280" w:left="360" w:header="720" w:footer="720" w:gutter="0"/>
          <w:cols w:space="720"/>
        </w:sectPr>
      </w:pPr>
    </w:p>
    <w:p w14:paraId="2D77C6D7" w14:textId="68A78587" w:rsidR="00F47299" w:rsidRDefault="00000000" w:rsidP="00194F4D">
      <w:pPr>
        <w:spacing w:before="42" w:line="320" w:lineRule="exact"/>
        <w:rPr>
          <w:rFonts w:ascii="Tahoma" w:eastAsia="Tahoma" w:hAnsi="Tahoma" w:cs="Tahoma"/>
          <w:sz w:val="28"/>
          <w:szCs w:val="28"/>
        </w:rPr>
      </w:pPr>
      <w:r>
        <w:lastRenderedPageBreak/>
        <w:pict w14:anchorId="19AB97C4">
          <v:group id="_x0000_s1028" style="position:absolute;margin-left:17.5pt;margin-top:22.05pt;width:577.2pt;height:754.95pt;z-index:-251657216;mso-position-horizontal-relative:page;mso-position-vertical-relative:page" coordorigin="350,441" coordsize="11544,13637">
            <v:shape id="_x0000_s1104" style="position:absolute;left:360;top:451;width:11524;height:13617" coordorigin="360,451" coordsize="11524,13617" path="m360,14068r11524,l11884,451,360,451r,13617xe" stroked="f">
              <v:path arrowok="t"/>
            </v:shape>
            <v:shape id="_x0000_s1103" style="position:absolute;left:470;top:451;width:11304;height:408" coordorigin="470,451" coordsize="11304,408" path="m11774,860r,-409l470,451r,409l11774,860xe" stroked="f">
              <v:path arrowok="t"/>
            </v:shape>
            <v:shape id="_x0000_s1102" type="#_x0000_t75" style="position:absolute;left:470;top:451;width:351;height:351">
              <v:imagedata r:id="rId14" o:title=""/>
            </v:shape>
            <v:shape id="_x0000_s1101" style="position:absolute;left:470;top:860;width:11304;height:216" coordorigin="470,860" coordsize="11304,216" path="m470,1076r11304,l11774,860,470,860r,216xe" stroked="f">
              <v:path arrowok="t"/>
            </v:shape>
            <v:shape id="_x0000_s1100" style="position:absolute;left:470;top:1076;width:11304;height:216" coordorigin="470,1076" coordsize="11304,216" path="m470,1292r11304,l11774,1076r-11304,l470,1292xe" stroked="f">
              <v:path arrowok="t"/>
            </v:shape>
            <v:shape id="_x0000_s1099" style="position:absolute;left:470;top:1292;width:11304;height:221" coordorigin="470,1292" coordsize="11304,221" path="m470,1512r11304,l11774,1292r-11304,l470,1512xe" stroked="f">
              <v:path arrowok="t"/>
            </v:shape>
            <v:shape id="_x0000_s1098" style="position:absolute;left:831;top:1287;width:10727;height:221" coordorigin="831,1287" coordsize="10727,221" path="m831,1508r10727,l11558,1287r-10727,l831,1508xe" stroked="f">
              <v:path arrowok="t"/>
            </v:shape>
            <v:shape id="_x0000_s1097" style="position:absolute;left:7947;top:1512;width:3827;height:216" coordorigin="7947,1512" coordsize="3827,216" path="m7947,1728r3827,l11774,1512r-3827,l7947,1728xe" stroked="f">
              <v:path arrowok="t"/>
            </v:shape>
            <v:shape id="_x0000_s1096" style="position:absolute;left:470;top:1512;width:360;height:216" coordorigin="470,1512" coordsize="360,216" path="m470,1728r361,l831,1512r-361,l470,1728xe" stroked="f">
              <v:path arrowok="t"/>
            </v:shape>
            <v:shape id="_x0000_s1095" style="position:absolute;left:831;top:1508;width:7116;height:221" coordorigin="831,1508" coordsize="7116,221" path="m831,1728r7116,l7947,1508r-7116,l831,1728xe" stroked="f">
              <v:path arrowok="t"/>
            </v:shape>
            <v:shape id="_x0000_s1094" style="position:absolute;left:470;top:1728;width:11304;height:250" coordorigin="470,1728" coordsize="11304,250" path="m470,1978r11304,l11774,1728r-11304,l470,1978xe" stroked="f">
              <v:path arrowok="t"/>
            </v:shape>
            <v:shape id="_x0000_s1093" style="position:absolute;left:831;top:1724;width:10948;height:221" coordorigin="831,1724" coordsize="10948,221" path="m831,1944r10948,l11779,1724r-10948,l831,1944xe" stroked="f">
              <v:path arrowok="t"/>
            </v:shape>
            <v:shape id="_x0000_s1092" style="position:absolute;left:470;top:1978;width:11304;height:250" coordorigin="470,1978" coordsize="11304,250" path="m470,2228r11304,l11774,1978r-11304,l470,2228xe" stroked="f">
              <v:path arrowok="t"/>
            </v:shape>
            <v:shape id="_x0000_s1091" style="position:absolute;left:831;top:1973;width:9867;height:221" coordorigin="831,1973" coordsize="9867,221" path="m831,2194r9867,l10698,1973r-9867,l831,2194xe" stroked="f">
              <v:path arrowok="t"/>
            </v:shape>
            <v:shape id="_x0000_s1090" style="position:absolute;left:470;top:2228;width:11304;height:250" coordorigin="470,2228" coordsize="11304,250" path="m470,2478r11304,l11774,2228r-11304,l470,2478xe" stroked="f">
              <v:path arrowok="t"/>
            </v:shape>
            <v:shape id="_x0000_s1089" style="position:absolute;left:831;top:2223;width:6588;height:221" coordorigin="831,2223" coordsize="6588,221" path="m831,2444r6588,l7419,2223r-6588,l831,2444xe" stroked="f">
              <v:path arrowok="t"/>
            </v:shape>
            <v:shape id="_x0000_s1088" style="position:absolute;left:470;top:2478;width:11304;height:254" coordorigin="470,2478" coordsize="11304,254" path="m470,2732r11304,l11774,2478r-11304,l470,2732xe" stroked="f">
              <v:path arrowok="t"/>
            </v:shape>
            <v:shape id="_x0000_s1087" style="position:absolute;left:831;top:2473;width:8806;height:221" coordorigin="831,2473" coordsize="8806,221" path="m831,2694r8806,l9637,2473r-8806,l831,2694xe" stroked="f">
              <v:path arrowok="t"/>
            </v:shape>
            <v:shape id="_x0000_s1086" style="position:absolute;left:470;top:2732;width:11304;height:250" coordorigin="470,2732" coordsize="11304,250" path="m470,2982r11304,l11774,2732r-11304,l470,2982xe" stroked="f">
              <v:path arrowok="t"/>
            </v:shape>
            <v:shape id="_x0000_s1085" style="position:absolute;left:470;top:2982;width:11304;height:250" coordorigin="470,2982" coordsize="11304,250" path="m470,3231r11304,l11774,2982r-11304,l470,3231xe" stroked="f">
              <v:path arrowok="t"/>
            </v:shape>
            <v:shape id="_x0000_s1084" style="position:absolute;left:470;top:3231;width:11304;height:250" coordorigin="470,3231" coordsize="11304,250" path="m470,3481r11304,l11774,3231r-11304,l470,3481xe" stroked="f">
              <v:path arrowok="t"/>
            </v:shape>
            <v:shape id="_x0000_s1083" style="position:absolute;left:831;top:3227;width:10948;height:221" coordorigin="831,3227" coordsize="10948,221" path="m831,3447r10948,l11779,3227r-10948,l831,3447xe" stroked="f">
              <v:path arrowok="t"/>
            </v:shape>
            <v:shape id="_x0000_s1082" style="position:absolute;left:470;top:3481;width:11304;height:250" coordorigin="470,3481" coordsize="11304,250" path="m470,3731r11304,l11774,3481r-11304,l470,3731xe" stroked="f">
              <v:path arrowok="t"/>
            </v:shape>
            <v:shape id="_x0000_s1081" style="position:absolute;left:831;top:3476;width:6290;height:221" coordorigin="831,3476" coordsize="6290,221" path="m831,3697r6290,l7121,3476r-6290,l831,3697xe" stroked="f">
              <v:path arrowok="t"/>
            </v:shape>
            <v:shape id="_x0000_s1080" style="position:absolute;left:470;top:3731;width:11304;height:254" coordorigin="470,3731" coordsize="11304,254" path="m470,3985r11304,l11774,3731r-11304,l470,3985xe" stroked="f">
              <v:path arrowok="t"/>
            </v:shape>
            <v:shape id="_x0000_s1079" style="position:absolute;left:831;top:3726;width:9618;height:221" coordorigin="831,3726" coordsize="9618,221" path="m831,3947r9618,l10449,3726r-9618,l831,3947xe" stroked="f">
              <v:path arrowok="t"/>
            </v:shape>
            <v:shape id="_x0000_s1078" style="position:absolute;left:470;top:3985;width:11304;height:250" coordorigin="470,3985" coordsize="11304,250" path="m470,4235r11304,l11774,3985r-11304,l470,4235xe" stroked="f">
              <v:path arrowok="t"/>
            </v:shape>
            <v:shape id="_x0000_s1077" style="position:absolute;left:470;top:4235;width:11304;height:250" coordorigin="470,4235" coordsize="11304,250" path="m470,4485r11304,l11774,4235r-11304,l470,4485xe" stroked="f">
              <v:path arrowok="t"/>
            </v:shape>
            <v:shape id="_x0000_s1076" style="position:absolute;left:831;top:4230;width:10948;height:221" coordorigin="831,4230" coordsize="10948,221" path="m831,4451r10948,l11779,4230r-10948,l831,4451xe" stroked="f">
              <v:path arrowok="t"/>
            </v:shape>
            <v:shape id="_x0000_s1075" style="position:absolute;left:470;top:4485;width:11304;height:250" coordorigin="470,4485" coordsize="11304,250" path="m470,4734r11304,l11774,4485r-11304,l470,4734xe" stroked="f">
              <v:path arrowok="t"/>
            </v:shape>
            <v:shape id="_x0000_s1074" style="position:absolute;left:831;top:4480;width:6175;height:221" coordorigin="831,4480" coordsize="6175,221" path="m831,4701r6175,l7006,4480r-6175,l831,4701xe" stroked="f">
              <v:path arrowok="t"/>
            </v:shape>
            <v:shape id="_x0000_s1073" style="position:absolute;left:470;top:4734;width:11304;height:250" coordorigin="470,4734" coordsize="11304,250" path="m470,4984r11304,l11774,4734r-11304,l470,4984xe" stroked="f">
              <v:path arrowok="t"/>
            </v:shape>
            <v:shape id="_x0000_s1072" style="position:absolute;left:831;top:4729;width:10948;height:221" coordorigin="831,4729" coordsize="10948,221" path="m831,4950r10948,l11779,4729r-10948,l831,4950xe" stroked="f">
              <v:path arrowok="t"/>
            </v:shape>
            <v:shape id="_x0000_s1071" style="position:absolute;left:470;top:4984;width:11304;height:250" coordorigin="470,4984" coordsize="11304,250" path="m470,5233r11304,l11774,4984r-11304,l470,5233xe" stroked="f">
              <v:path arrowok="t"/>
            </v:shape>
            <v:shape id="_x0000_s1070" style="position:absolute;left:831;top:4979;width:1488;height:221" coordorigin="831,4979" coordsize="1488,221" path="m831,5200r1488,l2319,4979r-1488,l831,5200xe" stroked="f">
              <v:path arrowok="t"/>
            </v:shape>
            <v:shape id="_x0000_s1069" style="position:absolute;left:470;top:5233;width:11304;height:250" coordorigin="470,5233" coordsize="11304,250" path="m470,5483r11304,l11774,5233r-11304,l470,5483xe" stroked="f">
              <v:path arrowok="t"/>
            </v:shape>
            <v:shape id="_x0000_s1068" style="position:absolute;left:470;top:5483;width:11304;height:250" coordorigin="470,5483" coordsize="11304,250" path="m470,5733r11304,l11774,5483r-11304,l470,5733xe" stroked="f">
              <v:path arrowok="t"/>
            </v:shape>
            <v:shape id="_x0000_s1067" style="position:absolute;left:470;top:5733;width:11304;height:255" coordorigin="470,5733" coordsize="11304,255" path="m470,5988r11304,l11774,5733r-11304,l470,5988xe" stroked="f">
              <v:path arrowok="t"/>
            </v:shape>
            <v:shape id="_x0000_s1066" style="position:absolute;left:470;top:5988;width:11304;height:250" coordorigin="470,5988" coordsize="11304,250" path="m470,6237r11304,l11774,5988r-11304,l470,6237xe" stroked="f">
              <v:path arrowok="t"/>
            </v:shape>
            <v:shape id="_x0000_s1065" style="position:absolute;left:470;top:6237;width:11304;height:250" coordorigin="470,6237" coordsize="11304,250" path="m470,6487r11304,l11774,6237r-11304,l470,6487xe" stroked="f">
              <v:path arrowok="t"/>
            </v:shape>
            <v:shape id="_x0000_s1064" style="position:absolute;left:831;top:6232;width:10948;height:221" coordorigin="831,6232" coordsize="10948,221" path="m831,6453r10948,l11779,6232r-10948,l831,6453xe" stroked="f">
              <v:path arrowok="t"/>
            </v:shape>
            <v:shape id="_x0000_s1063" style="position:absolute;left:470;top:6487;width:11304;height:250" coordorigin="470,6487" coordsize="11304,250" path="m470,6736r11304,l11774,6487r-11304,l470,6736xe" stroked="f">
              <v:path arrowok="t"/>
            </v:shape>
            <v:shape id="_x0000_s1062" style="position:absolute;left:831;top:6482;width:1637;height:221" coordorigin="831,6482" coordsize="1637,221" path="m831,6703r1637,l2468,6482r-1637,l831,6703xe" stroked="f">
              <v:path arrowok="t"/>
            </v:shape>
            <v:shape id="_x0000_s1061" style="position:absolute;left:470;top:6736;width:11304;height:250" coordorigin="470,6736" coordsize="11304,250" path="m470,6986r11304,l11774,6736r-11304,l470,6986xe" stroked="f">
              <v:path arrowok="t"/>
            </v:shape>
            <v:shape id="_x0000_s1060" style="position:absolute;left:831;top:6732;width:10948;height:221" coordorigin="831,6732" coordsize="10948,221" path="m831,6952r10948,l11779,6732r-10948,l831,6952xe" stroked="f">
              <v:path arrowok="t"/>
            </v:shape>
            <v:shape id="_x0000_s1059" style="position:absolute;left:470;top:6986;width:11304;height:250" coordorigin="470,6986" coordsize="11304,250" path="m470,7236r11304,l11774,6986r-11304,l470,7236xe" stroked="f">
              <v:path arrowok="t"/>
            </v:shape>
            <v:shape id="_x0000_s1058" style="position:absolute;left:831;top:6981;width:10324;height:221" coordorigin="831,6981" coordsize="10324,221" path="m831,7202r10324,l11155,6981r-10324,l831,7202xe" stroked="f">
              <v:path arrowok="t"/>
            </v:shape>
            <v:shape id="_x0000_s1057" style="position:absolute;left:470;top:7236;width:11304;height:255" coordorigin="470,7236" coordsize="11304,255" path="m470,7490r11304,l11774,7236r-11304,l470,7490xe" stroked="f">
              <v:path arrowok="t"/>
            </v:shape>
            <v:shape id="_x0000_s1056" style="position:absolute;left:831;top:7231;width:9743;height:221" coordorigin="831,7231" coordsize="9743,221" path="m831,7452r9742,l10573,7231r-9742,l831,7452xe" stroked="f">
              <v:path arrowok="t"/>
            </v:shape>
            <v:shape id="_x0000_s1055" style="position:absolute;left:470;top:7490;width:11304;height:250" coordorigin="470,7490" coordsize="11304,250" path="m470,7740r11304,l11774,7490r-11304,l470,7740xe" stroked="f">
              <v:path arrowok="t"/>
            </v:shape>
            <v:shape id="_x0000_s1054" style="position:absolute;left:831;top:7486;width:10449;height:221" coordorigin="831,7486" coordsize="10449,221" path="m831,7706r10448,l11279,7486r-10448,l831,7706xe" stroked="f">
              <v:path arrowok="t"/>
            </v:shape>
            <v:shape id="_x0000_s1053" style="position:absolute;left:470;top:7740;width:11304;height:216" coordorigin="470,7740" coordsize="11304,216" path="m470,7956r11304,l11774,7740r-11304,l470,7956xe" stroked="f">
              <v:path arrowok="t"/>
            </v:shape>
            <v:shape id="_x0000_s1052" style="position:absolute;left:470;top:7956;width:11304;height:259" coordorigin="470,7956" coordsize="11304,259" path="m470,8215r11304,l11774,7956r-11304,l470,8215xe" stroked="f">
              <v:path arrowok="t"/>
            </v:shape>
            <v:shape id="_x0000_s1051" style="position:absolute;left:470;top:8215;width:11304;height:264" coordorigin="470,8215" coordsize="11304,264" path="m470,8479r11304,l11774,8215r-11304,l470,8479xe" stroked="f">
              <v:path arrowok="t"/>
            </v:shape>
            <v:shape id="_x0000_s1050" style="position:absolute;left:470;top:8479;width:11304;height:259" coordorigin="470,8479" coordsize="11304,259" path="m470,8738r11304,l11774,8479r-11304,l470,8738xe" stroked="f">
              <v:path arrowok="t"/>
            </v:shape>
            <v:shape id="_x0000_s1049" style="position:absolute;left:470;top:8738;width:11304;height:259" coordorigin="470,8738" coordsize="11304,259" path="m470,8998r11304,l11774,8738r-11304,l470,8998xe" stroked="f">
              <v:path arrowok="t"/>
            </v:shape>
            <v:shape id="_x0000_s1048" style="position:absolute;left:470;top:8998;width:11304;height:264" coordorigin="470,8998" coordsize="11304,264" path="m470,9262r11304,l11774,8998r-11304,l470,9262xe" stroked="f">
              <v:path arrowok="t"/>
            </v:shape>
            <v:shape id="_x0000_s1047" style="position:absolute;left:470;top:9262;width:11304;height:259" coordorigin="470,9262" coordsize="11304,259" path="m470,9521r11304,l11774,9262r-11304,l470,9521xe" stroked="f">
              <v:path arrowok="t"/>
            </v:shape>
            <v:shape id="_x0000_s1046" style="position:absolute;left:470;top:9521;width:11304;height:259" coordorigin="470,9521" coordsize="11304,259" path="m470,9780r11304,l11774,9521r-11304,l470,9780xe" stroked="f">
              <v:path arrowok="t"/>
            </v:shape>
            <v:shape id="_x0000_s1045" style="position:absolute;left:470;top:9780;width:11304;height:264" coordorigin="470,9780" coordsize="11304,264" path="m470,10044r11304,l11774,9780r-11304,l470,10044xe" stroked="f">
              <v:path arrowok="t"/>
            </v:shape>
            <v:shape id="_x0000_s1044" style="position:absolute;left:470;top:10044;width:11304;height:259" coordorigin="470,10044" coordsize="11304,259" path="m470,10304r11304,l11774,10044r-11304,l470,10304xe" stroked="f">
              <v:path arrowok="t"/>
            </v:shape>
            <v:shape id="_x0000_s1043" style="position:absolute;left:470;top:10304;width:11304;height:259" coordorigin="470,10304" coordsize="11304,259" path="m470,10563r11304,l11774,10304r-11304,l470,10563xe" stroked="f">
              <v:path arrowok="t"/>
            </v:shape>
            <v:shape id="_x0000_s1042" style="position:absolute;left:470;top:10563;width:11304;height:264" coordorigin="470,10563" coordsize="11304,264" path="m470,10827r11304,l11774,10563r-11304,l470,10827xe" stroked="f">
              <v:path arrowok="t"/>
            </v:shape>
            <v:shape id="_x0000_s1041" style="position:absolute;left:470;top:10827;width:11304;height:260" coordorigin="470,10827" coordsize="11304,260" path="m470,11087r11304,l11774,10827r-11304,l470,11087xe" stroked="f">
              <v:path arrowok="t"/>
            </v:shape>
            <v:shape id="_x0000_s1040" style="position:absolute;left:470;top:11087;width:11304;height:259" coordorigin="470,11087" coordsize="11304,259" path="m470,11346r11304,l11774,11087r-11304,l470,11346xe" stroked="f">
              <v:path arrowok="t"/>
            </v:shape>
            <v:shape id="_x0000_s1039" style="position:absolute;left:470;top:11346;width:11304;height:259" coordorigin="470,11346" coordsize="11304,259" path="m470,11605r11304,l11774,11346r-11304,l470,11605xe" stroked="f">
              <v:path arrowok="t"/>
            </v:shape>
            <v:shape id="_x0000_s1038" style="position:absolute;left:470;top:11605;width:11304;height:264" coordorigin="470,11605" coordsize="11304,264" path="m470,11869r11304,l11774,11605r-11304,l470,11869xe" stroked="f">
              <v:path arrowok="t"/>
            </v:shape>
            <v:shape id="_x0000_s1037" style="position:absolute;left:470;top:11869;width:11304;height:259" coordorigin="470,11869" coordsize="11304,259" path="m470,12128r11304,l11774,11869r-11304,l470,12128xe" stroked="f">
              <v:path arrowok="t"/>
            </v:shape>
            <v:shape id="_x0000_s1036" style="position:absolute;left:470;top:12128;width:11304;height:259" coordorigin="470,12128" coordsize="11304,259" path="m470,12387r11304,l11774,12128r-11304,l470,12387xe" stroked="f">
              <v:path arrowok="t"/>
            </v:shape>
            <v:shape id="_x0000_s1035" style="position:absolute;left:470;top:12387;width:11304;height:264" coordorigin="470,12387" coordsize="11304,264" path="m470,12652r11304,l11774,12387r-11304,l470,12652xe" stroked="f">
              <v:path arrowok="t"/>
            </v:shape>
            <v:shape id="_x0000_s1034" style="position:absolute;left:470;top:12652;width:11304;height:216" coordorigin="470,12652" coordsize="11304,216" path="m470,12868r11304,l11774,12652r-11304,l470,12868xe" stroked="f">
              <v:path arrowok="t"/>
            </v:shape>
            <v:shape id="_x0000_s1033" style="position:absolute;left:470;top:12868;width:11304;height:418" coordorigin="470,12868" coordsize="11304,418" path="m470,13285r11304,l11774,12868r-11304,l470,13285xe" stroked="f">
              <v:path arrowok="t"/>
            </v:shape>
            <v:shape id="_x0000_s1032" style="position:absolute;left:470;top:13285;width:11304;height:259" coordorigin="470,13285" coordsize="11304,259" path="m470,13545r11304,l11774,13285r-11304,l470,13545xe" stroked="f">
              <v:path arrowok="t"/>
            </v:shape>
            <v:shape id="_x0000_s1031" style="position:absolute;left:470;top:13545;width:11304;height:264" coordorigin="470,13545" coordsize="11304,264" path="m470,13809r11304,l11774,13545r-11304,l470,13809xe" stroked="f">
              <v:path arrowok="t"/>
            </v:shape>
            <v:shape id="_x0000_s1030" style="position:absolute;left:470;top:13809;width:11304;height:259" coordorigin="470,13809" coordsize="11304,259" path="m470,14068r11304,l11774,13809r-11304,l470,14068xe" stroked="f">
              <v:path arrowok="t"/>
            </v:shape>
            <v:shape id="_x0000_s1029" type="#_x0000_t75" style="position:absolute;left:469;top:12864;width:345;height:345">
              <v:imagedata r:id="rId9" o:title=""/>
            </v:shape>
            <w10:wrap anchorx="page" anchory="page"/>
          </v:group>
        </w:pict>
      </w:r>
      <w:r>
        <w:pict w14:anchorId="66E9FCAA">
          <v:group id="_x0000_s1026" style="position:absolute;margin-left:0;margin-top:0;width:612pt;height:11in;z-index:-251658240;mso-position-horizontal-relative:page;mso-position-vertical-relative:page" coordsize="12240,15840">
            <v:shape id="_x0000_s1027" style="position:absolute;width:12240;height:15840" coordsize="12240,15840" path="m12240,15840l12240,,,,,15840r12240,xe" fillcolor="#f5f5f5" stroked="f">
              <v:path arrowok="t"/>
            </v:shape>
            <w10:wrap anchorx="page" anchory="page"/>
          </v:group>
        </w:pict>
      </w:r>
      <w:r w:rsidR="00194F4D">
        <w:rPr>
          <w:rFonts w:ascii="Tahoma" w:eastAsia="Tahoma" w:hAnsi="Tahoma" w:cs="Tahoma"/>
          <w:color w:val="044B7D"/>
          <w:w w:val="99"/>
          <w:position w:val="-2"/>
          <w:sz w:val="28"/>
          <w:szCs w:val="28"/>
        </w:rPr>
        <w:t xml:space="preserve">      </w:t>
      </w:r>
      <w:r>
        <w:rPr>
          <w:rFonts w:ascii="Tahoma" w:eastAsia="Tahoma" w:hAnsi="Tahoma" w:cs="Tahoma"/>
          <w:color w:val="044B7D"/>
          <w:w w:val="99"/>
          <w:position w:val="-2"/>
          <w:sz w:val="28"/>
          <w:szCs w:val="28"/>
        </w:rPr>
        <w:t>Role</w:t>
      </w:r>
      <w:r>
        <w:rPr>
          <w:rFonts w:ascii="Tahoma" w:eastAsia="Tahoma" w:hAnsi="Tahoma" w:cs="Tahoma"/>
          <w:color w:val="044B7D"/>
          <w:position w:val="-2"/>
          <w:sz w:val="28"/>
          <w:szCs w:val="28"/>
        </w:rPr>
        <w:t xml:space="preserve"> </w:t>
      </w:r>
      <w:r>
        <w:rPr>
          <w:rFonts w:ascii="Tahoma" w:eastAsia="Tahoma" w:hAnsi="Tahoma" w:cs="Tahoma"/>
          <w:color w:val="044B7D"/>
          <w:w w:val="99"/>
          <w:position w:val="-2"/>
          <w:sz w:val="28"/>
          <w:szCs w:val="28"/>
        </w:rPr>
        <w:t>Across</w:t>
      </w:r>
      <w:r>
        <w:rPr>
          <w:rFonts w:ascii="Tahoma" w:eastAsia="Tahoma" w:hAnsi="Tahoma" w:cs="Tahoma"/>
          <w:color w:val="044B7D"/>
          <w:position w:val="-2"/>
          <w:sz w:val="28"/>
          <w:szCs w:val="28"/>
        </w:rPr>
        <w:t xml:space="preserve"> </w:t>
      </w:r>
      <w:r>
        <w:rPr>
          <w:rFonts w:ascii="Tahoma" w:eastAsia="Tahoma" w:hAnsi="Tahoma" w:cs="Tahoma"/>
          <w:color w:val="044B7D"/>
          <w:w w:val="99"/>
          <w:position w:val="-2"/>
          <w:sz w:val="28"/>
          <w:szCs w:val="28"/>
        </w:rPr>
        <w:t>Career</w:t>
      </w:r>
    </w:p>
    <w:p w14:paraId="671404AA" w14:textId="77777777" w:rsidR="00F47299" w:rsidRDefault="00F47299">
      <w:pPr>
        <w:spacing w:before="2" w:line="180" w:lineRule="exact"/>
        <w:rPr>
          <w:sz w:val="19"/>
          <w:szCs w:val="19"/>
        </w:rPr>
      </w:pPr>
    </w:p>
    <w:p w14:paraId="0603D071" w14:textId="77777777" w:rsidR="00F47299" w:rsidRDefault="00000000">
      <w:pPr>
        <w:spacing w:before="31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Key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Result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Areas:</w:t>
      </w:r>
    </w:p>
    <w:p w14:paraId="5B603AFE" w14:textId="77777777" w:rsidR="00F47299" w:rsidRDefault="00000000">
      <w:pPr>
        <w:tabs>
          <w:tab w:val="left" w:pos="460"/>
        </w:tabs>
        <w:spacing w:before="3" w:line="220" w:lineRule="exact"/>
        <w:ind w:left="471" w:right="315" w:hanging="36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Tahoma" w:eastAsia="Tahoma" w:hAnsi="Tahoma" w:cs="Tahoma"/>
          <w:b/>
          <w:w w:val="101"/>
          <w:sz w:val="18"/>
          <w:szCs w:val="18"/>
        </w:rPr>
        <w:t>Spearheading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end-to-end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Construction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Management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&amp;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Project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Planning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activities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including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development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vendor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database, formulation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contract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strategies,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management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tenders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including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negotiations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so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on</w:t>
      </w:r>
    </w:p>
    <w:p w14:paraId="15C4081B" w14:textId="77777777" w:rsidR="00F47299" w:rsidRDefault="00000000">
      <w:pPr>
        <w:spacing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sz w:val="18"/>
          <w:szCs w:val="18"/>
        </w:rPr>
        <w:t>Managing</w:t>
      </w:r>
      <w:r>
        <w:rPr>
          <w:rFonts w:ascii="Tahoma" w:eastAsia="Tahoma" w:hAnsi="Tahoma" w:cs="Tahoma"/>
          <w:b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w w:val="101"/>
          <w:sz w:val="18"/>
          <w:szCs w:val="18"/>
        </w:rPr>
        <w:t>end-to-end</w:t>
      </w:r>
      <w:r>
        <w:rPr>
          <w:rFonts w:ascii="Tahoma" w:eastAsia="Tahoma" w:hAnsi="Tahoma" w:cs="Tahoma"/>
          <w:b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w w:val="101"/>
          <w:sz w:val="18"/>
          <w:szCs w:val="18"/>
        </w:rPr>
        <w:t>projects</w:t>
      </w:r>
      <w:r>
        <w:rPr>
          <w:rFonts w:ascii="Tahoma" w:eastAsia="Tahoma" w:hAnsi="Tahoma" w:cs="Tahoma"/>
          <w:b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(including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all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construction,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renovation,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refurbishment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maintenance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activities)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encompassing</w:t>
      </w:r>
    </w:p>
    <w:p w14:paraId="1C77A184" w14:textId="77777777" w:rsidR="00F47299" w:rsidRDefault="00000000">
      <w:pPr>
        <w:spacing w:before="32"/>
        <w:ind w:left="471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w w:val="101"/>
          <w:sz w:val="18"/>
          <w:szCs w:val="18"/>
        </w:rPr>
        <w:t>planning,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design,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estimation,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scope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definition,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finalization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techno-commercial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aspects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implementing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quality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standards</w:t>
      </w:r>
    </w:p>
    <w:p w14:paraId="347C1727" w14:textId="77777777" w:rsidR="00F47299" w:rsidRDefault="00000000">
      <w:pPr>
        <w:spacing w:before="32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sz w:val="18"/>
          <w:szCs w:val="18"/>
        </w:rPr>
        <w:t>Managing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disputes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settlement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well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claims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escalations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the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projects</w:t>
      </w:r>
    </w:p>
    <w:p w14:paraId="1790F09D" w14:textId="77777777" w:rsidR="00F47299" w:rsidRDefault="00000000">
      <w:pPr>
        <w:spacing w:before="33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sz w:val="18"/>
          <w:szCs w:val="18"/>
        </w:rPr>
        <w:t>Documenting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and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maintaining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cash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flow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statements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cost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to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completion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reports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overhead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costs</w:t>
      </w:r>
    </w:p>
    <w:p w14:paraId="2E6B686A" w14:textId="77777777" w:rsidR="00F47299" w:rsidRDefault="00000000">
      <w:pPr>
        <w:tabs>
          <w:tab w:val="left" w:pos="460"/>
        </w:tabs>
        <w:spacing w:before="37" w:line="275" w:lineRule="auto"/>
        <w:ind w:left="471" w:right="90" w:hanging="36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Tahoma" w:eastAsia="Tahoma" w:hAnsi="Tahoma" w:cs="Tahoma"/>
          <w:b/>
          <w:w w:val="101"/>
          <w:sz w:val="18"/>
          <w:szCs w:val="18"/>
        </w:rPr>
        <w:t>Creating</w:t>
      </w:r>
      <w:r>
        <w:rPr>
          <w:rFonts w:ascii="Tahoma" w:eastAsia="Tahoma" w:hAnsi="Tahoma" w:cs="Tahoma"/>
          <w:b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w w:val="101"/>
          <w:sz w:val="18"/>
          <w:szCs w:val="18"/>
        </w:rPr>
        <w:t>budgets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&amp;</w:t>
      </w:r>
      <w:r>
        <w:rPr>
          <w:rFonts w:ascii="Tahoma" w:eastAsia="Tahoma" w:hAnsi="Tahoma" w:cs="Tahoma"/>
          <w:b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w w:val="101"/>
          <w:sz w:val="18"/>
          <w:szCs w:val="18"/>
        </w:rPr>
        <w:t>conducting</w:t>
      </w:r>
      <w:r>
        <w:rPr>
          <w:rFonts w:ascii="Tahoma" w:eastAsia="Tahoma" w:hAnsi="Tahoma" w:cs="Tahoma"/>
          <w:b/>
          <w:sz w:val="18"/>
          <w:szCs w:val="18"/>
        </w:rPr>
        <w:t xml:space="preserve">  </w:t>
      </w:r>
      <w:r>
        <w:rPr>
          <w:rFonts w:ascii="Tahoma" w:eastAsia="Tahoma" w:hAnsi="Tahoma" w:cs="Tahoma"/>
          <w:b/>
          <w:w w:val="101"/>
          <w:sz w:val="18"/>
          <w:szCs w:val="18"/>
        </w:rPr>
        <w:t>variance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analysis</w:t>
      </w:r>
      <w:r>
        <w:rPr>
          <w:rFonts w:ascii="Tahoma" w:eastAsia="Tahoma" w:hAnsi="Tahoma" w:cs="Tahoma"/>
          <w:b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to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determine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difference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between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projected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figures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actual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expenditure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and implementing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corrective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actions;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identifying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root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cause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areas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variance;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recommending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implementing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corrective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measures</w:t>
      </w:r>
    </w:p>
    <w:p w14:paraId="699178E1" w14:textId="77777777" w:rsidR="00F47299" w:rsidRDefault="00000000">
      <w:pPr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>
        <w:rPr>
          <w:rFonts w:ascii="Tahoma" w:eastAsia="Tahoma" w:hAnsi="Tahoma" w:cs="Tahoma"/>
          <w:w w:val="101"/>
          <w:sz w:val="18"/>
          <w:szCs w:val="18"/>
        </w:rPr>
        <w:t>Administering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selection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of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subcontractor</w:t>
      </w:r>
      <w:r>
        <w:rPr>
          <w:rFonts w:ascii="Tahoma" w:eastAsia="Tahoma" w:hAnsi="Tahoma" w:cs="Tahoma"/>
          <w:w w:val="101"/>
          <w:sz w:val="18"/>
          <w:szCs w:val="18"/>
        </w:rPr>
        <w:t>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evaluating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its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performance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taking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corrective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actions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case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unsatisfactory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performance;</w:t>
      </w:r>
    </w:p>
    <w:p w14:paraId="0CD74FCB" w14:textId="77777777" w:rsidR="00F47299" w:rsidRDefault="00000000">
      <w:pPr>
        <w:spacing w:before="32"/>
        <w:ind w:left="471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w w:val="101"/>
          <w:sz w:val="18"/>
          <w:szCs w:val="18"/>
        </w:rPr>
        <w:t>updating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maintaining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subcontractor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rate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database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for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subcontracted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works</w:t>
      </w:r>
    </w:p>
    <w:p w14:paraId="3B1CE27B" w14:textId="77777777" w:rsidR="00F47299" w:rsidRDefault="00000000">
      <w:pPr>
        <w:tabs>
          <w:tab w:val="left" w:pos="460"/>
        </w:tabs>
        <w:spacing w:before="32" w:line="281" w:lineRule="auto"/>
        <w:ind w:left="471" w:right="86" w:hanging="36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Tahoma" w:eastAsia="Tahoma" w:hAnsi="Tahoma" w:cs="Tahoma"/>
          <w:w w:val="101"/>
          <w:sz w:val="18"/>
          <w:szCs w:val="18"/>
        </w:rPr>
        <w:t>Preparing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documents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for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invitation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bids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for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projects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including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specifications,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finalization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of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requirements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&amp;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BOQ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necessary client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submittals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for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various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tenders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along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with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technical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evaluation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of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vendors</w:t>
      </w:r>
    </w:p>
    <w:p w14:paraId="5E296A50" w14:textId="77777777" w:rsidR="00F47299" w:rsidRDefault="00000000">
      <w:pPr>
        <w:spacing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position w:val="-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position w:val="-1"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Supervising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Quality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Management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Systems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across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various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stages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of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procurement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to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reduce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rejection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levels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and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ensuring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high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quality</w:t>
      </w:r>
    </w:p>
    <w:p w14:paraId="75E072E6" w14:textId="77777777" w:rsidR="00F47299" w:rsidRDefault="00000000">
      <w:pPr>
        <w:spacing w:before="32"/>
        <w:ind w:left="471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w w:val="101"/>
          <w:sz w:val="18"/>
          <w:szCs w:val="18"/>
        </w:rPr>
        <w:t>standards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construction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by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maintaining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Documentation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Data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Management</w:t>
      </w:r>
    </w:p>
    <w:p w14:paraId="3EA4DAB7" w14:textId="77777777" w:rsidR="00F47299" w:rsidRDefault="00000000">
      <w:pPr>
        <w:tabs>
          <w:tab w:val="left" w:pos="460"/>
        </w:tabs>
        <w:spacing w:before="32" w:line="275" w:lineRule="auto"/>
        <w:ind w:left="471" w:right="93" w:hanging="36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Tahoma" w:eastAsia="Tahoma" w:hAnsi="Tahoma" w:cs="Tahoma"/>
          <w:b/>
          <w:w w:val="101"/>
          <w:sz w:val="18"/>
          <w:szCs w:val="18"/>
        </w:rPr>
        <w:t>Maintaining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&amp;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reviewing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general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contract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and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subcontract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/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suppliers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documents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ensuring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all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contractual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obligations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are dealt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appropriately</w:t>
      </w:r>
    </w:p>
    <w:p w14:paraId="55676D61" w14:textId="77777777" w:rsidR="00F47299" w:rsidRDefault="00000000">
      <w:pPr>
        <w:tabs>
          <w:tab w:val="left" w:pos="460"/>
        </w:tabs>
        <w:spacing w:line="275" w:lineRule="auto"/>
        <w:ind w:left="471" w:right="90" w:hanging="36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Tahoma" w:eastAsia="Tahoma" w:hAnsi="Tahoma" w:cs="Tahoma"/>
          <w:b/>
          <w:w w:val="101"/>
          <w:sz w:val="18"/>
          <w:szCs w:val="18"/>
        </w:rPr>
        <w:t>Developing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&amp;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negotiating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with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vendors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for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the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right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sourcing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&amp;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evaluating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vendors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performance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terms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quality,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delivery for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achieving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cost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effective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purchases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raw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materials;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raising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purchase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orders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for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supply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work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orders</w:t>
      </w:r>
    </w:p>
    <w:p w14:paraId="7BDC0657" w14:textId="77777777" w:rsidR="00F47299" w:rsidRDefault="00000000">
      <w:pPr>
        <w:tabs>
          <w:tab w:val="left" w:pos="460"/>
        </w:tabs>
        <w:spacing w:line="281" w:lineRule="auto"/>
        <w:ind w:left="471" w:right="99" w:hanging="36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Tahoma" w:eastAsia="Tahoma" w:hAnsi="Tahoma" w:cs="Tahoma"/>
          <w:b/>
          <w:w w:val="101"/>
          <w:sz w:val="18"/>
          <w:szCs w:val="18"/>
        </w:rPr>
        <w:t>Fronting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the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bidding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process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from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floating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bids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to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awarding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the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contracts;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coordinating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with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bidders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with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regard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to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negotiations, preparation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comprehensive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purchase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proposal,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finalizing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annual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rate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contract,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issuing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annual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rate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contracts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to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vendors</w:t>
      </w:r>
    </w:p>
    <w:p w14:paraId="42EC2B38" w14:textId="77777777" w:rsidR="00F47299" w:rsidRDefault="00000000">
      <w:pPr>
        <w:spacing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position w:val="-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position w:val="-1"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Drafting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various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MIS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reports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to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clients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and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internal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management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and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appraising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the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management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regarding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progress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&amp;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areas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of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risk</w:t>
      </w:r>
    </w:p>
    <w:p w14:paraId="7942E7AB" w14:textId="77777777" w:rsidR="00F47299" w:rsidRDefault="00000000">
      <w:pPr>
        <w:spacing w:before="32"/>
        <w:ind w:left="471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w w:val="101"/>
          <w:sz w:val="18"/>
          <w:szCs w:val="18"/>
        </w:rPr>
        <w:t>for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immediate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action</w:t>
      </w:r>
    </w:p>
    <w:p w14:paraId="16BE93A5" w14:textId="77777777" w:rsidR="00F47299" w:rsidRDefault="00000000">
      <w:pPr>
        <w:tabs>
          <w:tab w:val="left" w:pos="460"/>
        </w:tabs>
        <w:spacing w:before="32" w:line="275" w:lineRule="auto"/>
        <w:ind w:left="471" w:right="94" w:hanging="36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Tahoma" w:eastAsia="Tahoma" w:hAnsi="Tahoma" w:cs="Tahoma"/>
          <w:b/>
          <w:w w:val="101"/>
          <w:sz w:val="18"/>
          <w:szCs w:val="18"/>
        </w:rPr>
        <w:t>Sustaining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coordination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with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consultants,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contractors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and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clients</w:t>
      </w:r>
      <w:r>
        <w:rPr>
          <w:rFonts w:ascii="Tahoma" w:eastAsia="Tahoma" w:hAnsi="Tahoma" w:cs="Tahoma"/>
          <w:w w:val="101"/>
          <w:sz w:val="18"/>
          <w:szCs w:val="18"/>
        </w:rPr>
        <w:t>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conducting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rate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analysis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cost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schedule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rate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/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extra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items as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per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prevailing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market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prices;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coordinating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for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certification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Contractor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Bills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with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the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Finance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Dept.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for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release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of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Payment</w:t>
      </w:r>
    </w:p>
    <w:p w14:paraId="2832D29F" w14:textId="77777777" w:rsidR="00F47299" w:rsidRDefault="00000000">
      <w:pPr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sz w:val="18"/>
          <w:szCs w:val="18"/>
        </w:rPr>
        <w:t>Estimating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preliminary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cost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for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construction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upgradation;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invitation,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evaluating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proposals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appointing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contractors</w:t>
      </w:r>
    </w:p>
    <w:p w14:paraId="40C6E1A6" w14:textId="77777777" w:rsidR="00F47299" w:rsidRDefault="00000000">
      <w:pPr>
        <w:spacing w:before="37"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Arial Unicode MS" w:eastAsia="Arial Unicode MS" w:hAnsi="Arial Unicode MS" w:cs="Arial Unicode MS"/>
          <w:w w:val="101"/>
          <w:position w:val="-1"/>
          <w:sz w:val="18"/>
          <w:szCs w:val="18"/>
        </w:rPr>
        <w:t></w:t>
      </w:r>
      <w:r>
        <w:rPr>
          <w:rFonts w:ascii="Arial Unicode MS" w:eastAsia="Arial Unicode MS" w:hAnsi="Arial Unicode MS" w:cs="Arial Unicode MS"/>
          <w:position w:val="-1"/>
          <w:sz w:val="18"/>
          <w:szCs w:val="18"/>
        </w:rPr>
        <w:t xml:space="preserve">  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Checking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&amp;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monitoring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material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quality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received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from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vendors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/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suppliers;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addressing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issues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related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to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subcontractors’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quality</w:t>
      </w:r>
    </w:p>
    <w:p w14:paraId="28CB6683" w14:textId="77777777" w:rsidR="00F47299" w:rsidRDefault="00F47299">
      <w:pPr>
        <w:spacing w:before="2" w:line="220" w:lineRule="exact"/>
        <w:rPr>
          <w:sz w:val="22"/>
          <w:szCs w:val="22"/>
        </w:rPr>
      </w:pPr>
    </w:p>
    <w:p w14:paraId="1E2874D3" w14:textId="77777777" w:rsidR="00F47299" w:rsidRDefault="00000000">
      <w:pPr>
        <w:spacing w:before="31"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Projects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Managed</w:t>
      </w:r>
    </w:p>
    <w:p w14:paraId="11169633" w14:textId="77777777" w:rsidR="00F47299" w:rsidRDefault="00F47299">
      <w:pPr>
        <w:spacing w:before="1" w:line="280" w:lineRule="exact"/>
        <w:rPr>
          <w:sz w:val="28"/>
          <w:szCs w:val="28"/>
        </w:rPr>
      </w:pPr>
    </w:p>
    <w:p w14:paraId="2A8CEA4F" w14:textId="77777777" w:rsidR="00F47299" w:rsidRDefault="00000000">
      <w:pPr>
        <w:spacing w:before="31"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Organization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: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Larsen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&amp;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Toubro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Limited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(India)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–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Alpine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Bau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GmbH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(Austria)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Joint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Venture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(L&amp;T-AM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JV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–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Tapovan)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–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As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L&amp;T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Staff</w:t>
      </w:r>
    </w:p>
    <w:p w14:paraId="7B05B2FC" w14:textId="77777777" w:rsidR="00F47299" w:rsidRDefault="00F47299">
      <w:pPr>
        <w:spacing w:before="16" w:line="260" w:lineRule="exact"/>
        <w:rPr>
          <w:sz w:val="26"/>
          <w:szCs w:val="26"/>
        </w:rPr>
      </w:pPr>
    </w:p>
    <w:p w14:paraId="24B06908" w14:textId="77777777" w:rsidR="00F47299" w:rsidRDefault="00000000">
      <w:pPr>
        <w:spacing w:before="31" w:line="291" w:lineRule="auto"/>
        <w:ind w:left="110" w:right="278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Project</w:t>
      </w:r>
      <w:r>
        <w:rPr>
          <w:rFonts w:ascii="Tahoma" w:eastAsia="Tahoma" w:hAnsi="Tahoma" w:cs="Tahoma"/>
          <w:w w:val="101"/>
          <w:sz w:val="18"/>
          <w:szCs w:val="18"/>
        </w:rPr>
        <w:t>: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Tapovan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Vishnugad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HEPP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(4x130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=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520MW),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Head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Race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Tunnel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Package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(By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DBM,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Road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Header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TBM),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Tapovan,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Uttarakhand, India</w:t>
      </w:r>
    </w:p>
    <w:p w14:paraId="1EBA1892" w14:textId="77777777" w:rsidR="00F47299" w:rsidRDefault="00000000">
      <w:pPr>
        <w:spacing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Client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: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NTPC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Limited</w:t>
      </w:r>
    </w:p>
    <w:p w14:paraId="644D6983" w14:textId="77777777" w:rsidR="00F47299" w:rsidRDefault="00000000">
      <w:pPr>
        <w:spacing w:before="42"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Project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Value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(Contract)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: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456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Cr.</w:t>
      </w:r>
    </w:p>
    <w:p w14:paraId="08D5A394" w14:textId="77777777" w:rsidR="00F47299" w:rsidRDefault="00F47299">
      <w:pPr>
        <w:spacing w:before="1" w:line="280" w:lineRule="exact"/>
        <w:rPr>
          <w:sz w:val="28"/>
          <w:szCs w:val="28"/>
        </w:rPr>
      </w:pPr>
    </w:p>
    <w:p w14:paraId="06F12834" w14:textId="77777777" w:rsidR="00F47299" w:rsidRDefault="00000000">
      <w:pPr>
        <w:spacing w:before="31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Project</w:t>
      </w:r>
      <w:r>
        <w:rPr>
          <w:rFonts w:ascii="Tahoma" w:eastAsia="Tahoma" w:hAnsi="Tahoma" w:cs="Tahoma"/>
          <w:w w:val="101"/>
          <w:sz w:val="18"/>
          <w:szCs w:val="18"/>
        </w:rPr>
        <w:t>: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Singoli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Bhatwari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Hydro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Power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Project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(3x33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=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99MW)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Head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Race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Tunnel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Package,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Power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House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DAM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Construction</w:t>
      </w:r>
    </w:p>
    <w:p w14:paraId="6CA018A5" w14:textId="77777777" w:rsidR="00F47299" w:rsidRDefault="00000000">
      <w:pPr>
        <w:spacing w:before="42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w w:val="101"/>
          <w:sz w:val="18"/>
          <w:szCs w:val="18"/>
        </w:rPr>
        <w:t>Rudraprayag,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Uttarakhand,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India</w:t>
      </w:r>
    </w:p>
    <w:p w14:paraId="54DE7644" w14:textId="77777777" w:rsidR="00F47299" w:rsidRDefault="00000000">
      <w:pPr>
        <w:spacing w:before="47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Client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: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L&amp;T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HPL</w:t>
      </w:r>
    </w:p>
    <w:p w14:paraId="756BE026" w14:textId="77777777" w:rsidR="00F47299" w:rsidRDefault="00000000">
      <w:pPr>
        <w:spacing w:before="42"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Project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Value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(Contract)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: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320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Cr.</w:t>
      </w:r>
    </w:p>
    <w:p w14:paraId="4682FCA7" w14:textId="77777777" w:rsidR="00F47299" w:rsidRDefault="00F47299">
      <w:pPr>
        <w:spacing w:before="16" w:line="260" w:lineRule="exact"/>
        <w:rPr>
          <w:sz w:val="26"/>
          <w:szCs w:val="26"/>
        </w:rPr>
      </w:pPr>
    </w:p>
    <w:p w14:paraId="2A236D68" w14:textId="77777777" w:rsidR="00F47299" w:rsidRDefault="00000000">
      <w:pPr>
        <w:spacing w:before="31" w:line="291" w:lineRule="auto"/>
        <w:ind w:left="110" w:right="146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Project</w:t>
      </w:r>
      <w:r>
        <w:rPr>
          <w:rFonts w:ascii="Tahoma" w:eastAsia="Tahoma" w:hAnsi="Tahoma" w:cs="Tahoma"/>
          <w:w w:val="101"/>
          <w:sz w:val="18"/>
          <w:szCs w:val="18"/>
        </w:rPr>
        <w:t>: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WDFCC,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SOJITZ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–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L&amp;T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Consoritum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Civil,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Building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Track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Works,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Contract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Combined</w:t>
      </w:r>
      <w:r>
        <w:rPr>
          <w:rFonts w:ascii="Tahoma" w:eastAsia="Tahoma" w:hAnsi="Tahoma" w:cs="Tahoma"/>
          <w:sz w:val="18"/>
          <w:szCs w:val="18"/>
        </w:rPr>
        <w:t xml:space="preserve">     </w:t>
      </w:r>
      <w:r>
        <w:rPr>
          <w:rFonts w:ascii="Tahoma" w:eastAsia="Tahoma" w:hAnsi="Tahoma" w:cs="Tahoma"/>
          <w:w w:val="101"/>
          <w:sz w:val="18"/>
          <w:szCs w:val="18"/>
        </w:rPr>
        <w:t>Package,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Rewari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To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Iqbalgarh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(Phase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1), CTP-1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&amp;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CTP-2</w:t>
      </w:r>
    </w:p>
    <w:p w14:paraId="2C290759" w14:textId="77777777" w:rsidR="00F47299" w:rsidRDefault="00000000">
      <w:pPr>
        <w:spacing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Client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: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DFCC</w:t>
      </w:r>
    </w:p>
    <w:p w14:paraId="045DAC94" w14:textId="0E03048E" w:rsidR="00F47299" w:rsidRDefault="00000000" w:rsidP="00194F4D">
      <w:pPr>
        <w:spacing w:before="42"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Project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Value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(Contract)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: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6</w:t>
      </w:r>
      <w:r w:rsidR="00194F4D">
        <w:rPr>
          <w:rFonts w:ascii="Tahoma" w:eastAsia="Tahoma" w:hAnsi="Tahoma" w:cs="Tahoma"/>
          <w:w w:val="101"/>
          <w:position w:val="-1"/>
          <w:sz w:val="18"/>
          <w:szCs w:val="18"/>
        </w:rPr>
        <w:t>699.5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Cr.</w:t>
      </w:r>
    </w:p>
    <w:p w14:paraId="386EAEAE" w14:textId="77777777" w:rsidR="00194F4D" w:rsidRDefault="00194F4D" w:rsidP="00194F4D">
      <w:pPr>
        <w:spacing w:before="42" w:line="200" w:lineRule="exact"/>
        <w:ind w:left="110"/>
        <w:rPr>
          <w:sz w:val="14"/>
          <w:szCs w:val="14"/>
        </w:rPr>
      </w:pPr>
    </w:p>
    <w:p w14:paraId="426CE699" w14:textId="27EFB702" w:rsidR="00194F4D" w:rsidRDefault="00194F4D" w:rsidP="00194F4D">
      <w:pPr>
        <w:spacing w:before="31" w:line="291" w:lineRule="auto"/>
        <w:ind w:left="110" w:right="146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Project</w:t>
      </w:r>
      <w:r>
        <w:rPr>
          <w:rFonts w:ascii="Tahoma" w:eastAsia="Tahoma" w:hAnsi="Tahoma" w:cs="Tahoma"/>
          <w:w w:val="101"/>
          <w:sz w:val="18"/>
          <w:szCs w:val="18"/>
        </w:rPr>
        <w:t>:</w:t>
      </w:r>
      <w:r>
        <w:rPr>
          <w:rFonts w:ascii="Tahoma" w:eastAsia="Tahoma" w:hAnsi="Tahoma" w:cs="Tahoma"/>
          <w:sz w:val="18"/>
          <w:szCs w:val="18"/>
        </w:rPr>
        <w:t xml:space="preserve">  </w:t>
      </w:r>
      <w:r>
        <w:rPr>
          <w:rFonts w:ascii="Tahoma" w:eastAsia="Tahoma" w:hAnsi="Tahoma" w:cs="Tahoma"/>
          <w:w w:val="101"/>
          <w:sz w:val="18"/>
          <w:szCs w:val="18"/>
        </w:rPr>
        <w:t>WDFCC,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SOJITZ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–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L&amp;T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Consoritum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Civil,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Building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Track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Works,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Contract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Combined</w:t>
      </w:r>
      <w:r>
        <w:rPr>
          <w:rFonts w:ascii="Tahoma" w:eastAsia="Tahoma" w:hAnsi="Tahoma" w:cs="Tahoma"/>
          <w:sz w:val="18"/>
          <w:szCs w:val="18"/>
        </w:rPr>
        <w:t xml:space="preserve">     </w:t>
      </w:r>
      <w:r>
        <w:rPr>
          <w:rFonts w:ascii="Tahoma" w:eastAsia="Tahoma" w:hAnsi="Tahoma" w:cs="Tahoma"/>
          <w:w w:val="101"/>
          <w:sz w:val="18"/>
          <w:szCs w:val="18"/>
        </w:rPr>
        <w:t>Package,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Iqbalgarh</w:t>
      </w:r>
      <w:r>
        <w:rPr>
          <w:rFonts w:ascii="Tahoma" w:eastAsia="Tahoma" w:hAnsi="Tahoma" w:cs="Tahoma"/>
          <w:w w:val="101"/>
          <w:sz w:val="18"/>
          <w:szCs w:val="18"/>
        </w:rPr>
        <w:t xml:space="preserve"> to Vadodara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(Phase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1), CTP</w:t>
      </w:r>
      <w:r>
        <w:rPr>
          <w:rFonts w:ascii="Tahoma" w:eastAsia="Tahoma" w:hAnsi="Tahoma" w:cs="Tahoma"/>
          <w:w w:val="101"/>
          <w:sz w:val="18"/>
          <w:szCs w:val="18"/>
        </w:rPr>
        <w:t>3R</w:t>
      </w:r>
    </w:p>
    <w:p w14:paraId="66D74FA6" w14:textId="77777777" w:rsidR="00194F4D" w:rsidRDefault="00194F4D" w:rsidP="00194F4D">
      <w:pPr>
        <w:spacing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Client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: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DFCC</w:t>
      </w:r>
    </w:p>
    <w:p w14:paraId="6D178BDD" w14:textId="460F3C09" w:rsidR="00194F4D" w:rsidRDefault="00194F4D" w:rsidP="00194F4D">
      <w:pPr>
        <w:spacing w:before="42"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Project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Value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(Contract)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: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4743.9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Cr.</w:t>
      </w:r>
    </w:p>
    <w:p w14:paraId="18B24B43" w14:textId="77777777" w:rsidR="00F47299" w:rsidRDefault="00F47299">
      <w:pPr>
        <w:spacing w:line="200" w:lineRule="exact"/>
      </w:pPr>
    </w:p>
    <w:p w14:paraId="769DB5D6" w14:textId="77777777" w:rsidR="00194F4D" w:rsidRDefault="00194F4D">
      <w:pPr>
        <w:spacing w:before="10"/>
        <w:ind w:left="471"/>
        <w:rPr>
          <w:rFonts w:ascii="Tahoma" w:eastAsia="Tahoma" w:hAnsi="Tahoma" w:cs="Tahoma"/>
          <w:color w:val="044B7D"/>
          <w:w w:val="99"/>
          <w:sz w:val="28"/>
          <w:szCs w:val="28"/>
        </w:rPr>
      </w:pPr>
    </w:p>
    <w:p w14:paraId="0AFE043D" w14:textId="1B55B92C" w:rsidR="00F47299" w:rsidRDefault="00000000">
      <w:pPr>
        <w:spacing w:before="10"/>
        <w:ind w:left="471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color w:val="044B7D"/>
          <w:w w:val="99"/>
          <w:sz w:val="28"/>
          <w:szCs w:val="28"/>
        </w:rPr>
        <w:t>Personal</w:t>
      </w:r>
      <w:r>
        <w:rPr>
          <w:rFonts w:ascii="Tahoma" w:eastAsia="Tahoma" w:hAnsi="Tahoma" w:cs="Tahoma"/>
          <w:color w:val="044B7D"/>
          <w:sz w:val="28"/>
          <w:szCs w:val="28"/>
        </w:rPr>
        <w:t xml:space="preserve"> </w:t>
      </w:r>
      <w:r>
        <w:rPr>
          <w:rFonts w:ascii="Tahoma" w:eastAsia="Tahoma" w:hAnsi="Tahoma" w:cs="Tahoma"/>
          <w:color w:val="044B7D"/>
          <w:w w:val="99"/>
          <w:sz w:val="28"/>
          <w:szCs w:val="28"/>
        </w:rPr>
        <w:t>Details</w:t>
      </w:r>
    </w:p>
    <w:p w14:paraId="4DF542CB" w14:textId="77777777" w:rsidR="00F47299" w:rsidRDefault="00000000">
      <w:pPr>
        <w:spacing w:line="200" w:lineRule="exact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Permanent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position w:val="-1"/>
          <w:sz w:val="18"/>
          <w:szCs w:val="18"/>
        </w:rPr>
        <w:t>Address:</w:t>
      </w:r>
      <w:r>
        <w:rPr>
          <w:rFonts w:ascii="Tahoma" w:eastAsia="Tahoma" w:hAnsi="Tahoma" w:cs="Tahoma"/>
          <w:b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C/o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Supriya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Chandra.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182,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Ashokgarh,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Near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Dunlop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Bridge,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Kolkata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–</w:t>
      </w: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position w:val="-1"/>
          <w:sz w:val="18"/>
          <w:szCs w:val="18"/>
        </w:rPr>
        <w:t>700108</w:t>
      </w:r>
    </w:p>
    <w:p w14:paraId="55104D25" w14:textId="77777777" w:rsidR="00F47299" w:rsidRDefault="00000000">
      <w:pPr>
        <w:spacing w:before="42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Date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of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Birth: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10</w:t>
      </w:r>
      <w:r>
        <w:rPr>
          <w:rFonts w:ascii="Tahoma" w:eastAsia="Tahoma" w:hAnsi="Tahoma" w:cs="Tahoma"/>
          <w:position w:val="6"/>
          <w:sz w:val="12"/>
          <w:szCs w:val="12"/>
        </w:rPr>
        <w:t xml:space="preserve">th  </w:t>
      </w:r>
      <w:r>
        <w:rPr>
          <w:rFonts w:ascii="Tahoma" w:eastAsia="Tahoma" w:hAnsi="Tahoma" w:cs="Tahoma"/>
          <w:w w:val="101"/>
          <w:sz w:val="18"/>
          <w:szCs w:val="18"/>
        </w:rPr>
        <w:t>Jan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1991</w:t>
      </w:r>
    </w:p>
    <w:p w14:paraId="6D6C77C1" w14:textId="77777777" w:rsidR="00F47299" w:rsidRDefault="00000000">
      <w:pPr>
        <w:spacing w:before="46"/>
        <w:ind w:left="11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w w:val="101"/>
          <w:sz w:val="18"/>
          <w:szCs w:val="18"/>
        </w:rPr>
        <w:t>Languages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w w:val="101"/>
          <w:sz w:val="18"/>
          <w:szCs w:val="18"/>
        </w:rPr>
        <w:t>known: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English,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Hindi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and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w w:val="101"/>
          <w:sz w:val="18"/>
          <w:szCs w:val="18"/>
        </w:rPr>
        <w:t>Bengali</w:t>
      </w:r>
    </w:p>
    <w:sectPr w:rsidR="00F47299">
      <w:pgSz w:w="12240" w:h="15840"/>
      <w:pgMar w:top="480" w:right="3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53B4"/>
    <w:multiLevelType w:val="multilevel"/>
    <w:tmpl w:val="F0BABB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505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99"/>
    <w:rsid w:val="00194F4D"/>
    <w:rsid w:val="009A1720"/>
    <w:rsid w:val="00F4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1"/>
    <o:shapelayout v:ext="edit">
      <o:idmap v:ext="edit" data="1"/>
    </o:shapelayout>
  </w:shapeDefaults>
  <w:decimalSymbol w:val="."/>
  <w:listSeparator w:val=","/>
  <w14:docId w14:val="3C77788D"/>
  <w15:docId w15:val="{F1ED13DB-C687-41FC-B6E7-549BFC68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.sumitavo21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Sumitava Chandra</cp:lastModifiedBy>
  <cp:revision>2</cp:revision>
  <dcterms:created xsi:type="dcterms:W3CDTF">2024-02-09T09:51:00Z</dcterms:created>
  <dcterms:modified xsi:type="dcterms:W3CDTF">2024-02-09T10:00:00Z</dcterms:modified>
</cp:coreProperties>
</file>